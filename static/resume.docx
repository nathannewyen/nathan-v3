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2286C" w:rsidP="56B9A45C" w:rsidRDefault="003616A6" w14:paraId="4DD31BCC" w14:textId="77777777">
      <w:pPr>
        <w:pStyle w:val="divdocumentdivname"/>
        <w:spacing w:line="640" w:lineRule="atLeast"/>
        <w:rPr>
          <w:b w:val="1"/>
          <w:bCs w:val="1"/>
          <w:caps w:val="1"/>
          <w:color w:val="auto"/>
          <w:sz w:val="40"/>
          <w:szCs w:val="40"/>
        </w:rPr>
      </w:pPr>
      <w:r w:rsidRPr="56B9A45C" w:rsidR="56B9A45C">
        <w:rPr>
          <w:rStyle w:val="span"/>
          <w:b w:val="1"/>
          <w:bCs w:val="1"/>
          <w:caps w:val="1"/>
          <w:color w:val="auto"/>
          <w:sz w:val="40"/>
          <w:szCs w:val="40"/>
        </w:rPr>
        <w:t>Nhan</w:t>
      </w:r>
      <w:r w:rsidRPr="56B9A45C" w:rsidR="56B9A45C">
        <w:rPr>
          <w:b w:val="1"/>
          <w:bCs w:val="1"/>
          <w:caps w:val="1"/>
          <w:color w:val="auto"/>
          <w:sz w:val="40"/>
          <w:szCs w:val="40"/>
        </w:rPr>
        <w:t xml:space="preserve"> </w:t>
      </w:r>
      <w:r w:rsidRPr="56B9A45C" w:rsidR="56B9A45C">
        <w:rPr>
          <w:rStyle w:val="span"/>
          <w:b w:val="1"/>
          <w:bCs w:val="1"/>
          <w:caps w:val="1"/>
          <w:color w:val="auto"/>
          <w:sz w:val="40"/>
          <w:szCs w:val="40"/>
        </w:rPr>
        <w:t>Nguyen</w:t>
      </w:r>
    </w:p>
    <w:p w:rsidR="0052286C" w:rsidP="56B9A45C" w:rsidRDefault="003616A6" w14:paraId="6E7BEAA2" w14:textId="77777777">
      <w:pPr>
        <w:pStyle w:val="div"/>
        <w:spacing w:line="0" w:lineRule="atLeast"/>
        <w:rPr>
          <w:color w:val="auto"/>
          <w:sz w:val="0"/>
          <w:szCs w:val="0"/>
        </w:rPr>
      </w:pPr>
      <w:r w:rsidRPr="56B9A45C" w:rsidR="56B9A45C">
        <w:rPr>
          <w:color w:val="auto"/>
          <w:sz w:val="0"/>
          <w:szCs w:val="0"/>
        </w:rPr>
        <w:t> </w:t>
      </w:r>
    </w:p>
    <w:p w:rsidR="44DC654A" w:rsidP="44DC654A" w:rsidRDefault="44DC654A" w14:paraId="33E1AADF" w14:textId="77E4292F">
      <w:pPr>
        <w:pStyle w:val="spanpaddedline"/>
        <w:spacing w:line="276" w:lineRule="auto"/>
        <w:rPr>
          <w:rStyle w:val="span"/>
          <w:caps w:val="1"/>
          <w:color w:val="auto"/>
          <w:sz w:val="22"/>
          <w:szCs w:val="22"/>
        </w:rPr>
      </w:pPr>
      <w:r w:rsidRPr="44DC654A" w:rsidR="44DC654A">
        <w:rPr>
          <w:rStyle w:val="span"/>
          <w:caps w:val="1"/>
          <w:color w:val="auto"/>
          <w:sz w:val="22"/>
          <w:szCs w:val="22"/>
        </w:rPr>
        <w:t>Suwanee, Georgia 30024</w:t>
      </w:r>
    </w:p>
    <w:p w:rsidR="0052286C" w:rsidP="44DC654A" w:rsidRDefault="003616A6" w14:paraId="61B4B6F9" w14:textId="43C09A40">
      <w:pPr>
        <w:pStyle w:val="spanpaddedline"/>
        <w:spacing w:line="276" w:lineRule="auto"/>
        <w:rPr>
          <w:rStyle w:val="span"/>
          <w:color w:val="auto"/>
          <w:sz w:val="22"/>
          <w:szCs w:val="22"/>
        </w:rPr>
      </w:pPr>
      <w:r w:rsidRPr="44DC654A" w:rsidR="44DC654A">
        <w:rPr>
          <w:rStyle w:val="span"/>
          <w:caps w:val="1"/>
          <w:color w:val="auto"/>
          <w:sz w:val="22"/>
          <w:szCs w:val="22"/>
        </w:rPr>
        <w:t xml:space="preserve">682-306-7245 | </w:t>
      </w:r>
      <w:r w:rsidRPr="44DC654A" w:rsidR="44DC654A">
        <w:rPr>
          <w:rStyle w:val="spanemail"/>
          <w:color w:val="auto"/>
          <w:sz w:val="22"/>
          <w:szCs w:val="22"/>
        </w:rPr>
        <w:t>nathan@nathannewyen.com</w:t>
      </w:r>
      <w:r w:rsidRPr="44DC654A" w:rsidR="44DC654A">
        <w:rPr>
          <w:caps w:val="1"/>
          <w:color w:val="auto"/>
          <w:sz w:val="22"/>
          <w:szCs w:val="22"/>
        </w:rPr>
        <w:t xml:space="preserve"> | </w:t>
      </w:r>
      <w:r w:rsidRPr="44DC654A" w:rsidR="44DC654A">
        <w:rPr>
          <w:rStyle w:val="span"/>
          <w:color w:val="auto"/>
          <w:sz w:val="22"/>
          <w:szCs w:val="22"/>
        </w:rPr>
        <w:t>https://nathanwork.com/ | https://www.linkedin.com/in/nhannguyen3112/ | https://github.com/nathannewyen</w:t>
      </w:r>
    </w:p>
    <w:p w:rsidR="0052286C" w:rsidP="56B9A45C" w:rsidRDefault="0052286C" w14:paraId="0A37501D" w14:textId="77777777">
      <w:pPr>
        <w:pStyle w:val="divdocumentSECTIONCNTCbottompaddingdiv"/>
        <w:spacing w:line="160" w:lineRule="exact"/>
        <w:rPr>
          <w:caps w:val="1"/>
          <w:color w:val="auto"/>
          <w:sz w:val="20"/>
          <w:szCs w:val="20"/>
        </w:rPr>
      </w:pPr>
    </w:p>
    <w:p w:rsidR="0052286C" w:rsidP="44DC654A" w:rsidRDefault="003616A6" w14:paraId="513C4D1D" w14:textId="77777777">
      <w:pPr>
        <w:pStyle w:val="divdocumentdivsectiontitle"/>
        <w:spacing w:after="90" w:line="276" w:lineRule="auto"/>
        <w:rPr>
          <w:b w:val="1"/>
          <w:bCs w:val="1"/>
          <w:i w:val="0"/>
          <w:iCs w:val="0"/>
          <w:caps w:val="1"/>
          <w:color w:val="auto"/>
        </w:rPr>
      </w:pPr>
      <w:r w:rsidRPr="44DC654A" w:rsidR="44DC654A">
        <w:rPr>
          <w:b w:val="1"/>
          <w:bCs w:val="1"/>
          <w:i w:val="0"/>
          <w:iCs w:val="0"/>
          <w:caps w:val="1"/>
          <w:color w:val="auto"/>
        </w:rPr>
        <w:t>Professional Summary</w:t>
      </w:r>
    </w:p>
    <w:p w:rsidR="44DC654A" w:rsidP="49C75875" w:rsidRDefault="44DC654A" w14:paraId="25A61976" w14:textId="358EBAAB">
      <w:pPr>
        <w:pStyle w:val="p"/>
        <w:spacing w:line="276" w:lineRule="auto"/>
        <w:rPr>
          <w:b w:val="0"/>
          <w:bCs w:val="0"/>
          <w:color w:val="auto"/>
          <w:sz w:val="22"/>
          <w:szCs w:val="22"/>
        </w:rPr>
      </w:pPr>
      <w:r w:rsidRPr="49C75875" w:rsidR="49C75875">
        <w:rPr>
          <w:b w:val="0"/>
          <w:bCs w:val="0"/>
          <w:color w:val="auto"/>
          <w:sz w:val="22"/>
          <w:szCs w:val="22"/>
        </w:rPr>
        <w:t xml:space="preserve">Detail-oriented, </w:t>
      </w:r>
      <w:r w:rsidRPr="49C75875" w:rsidR="49C75875">
        <w:rPr>
          <w:b w:val="0"/>
          <w:bCs w:val="0"/>
          <w:color w:val="auto"/>
          <w:sz w:val="22"/>
          <w:szCs w:val="22"/>
        </w:rPr>
        <w:t>organized</w:t>
      </w:r>
      <w:r w:rsidRPr="49C75875" w:rsidR="49C75875">
        <w:rPr>
          <w:b w:val="0"/>
          <w:bCs w:val="0"/>
          <w:color w:val="auto"/>
          <w:sz w:val="22"/>
          <w:szCs w:val="22"/>
        </w:rPr>
        <w:t xml:space="preserve"> and meticulous employee. Works at a fast pace to meet tight deadlines. Enthusiastic team players ready to contribute to company success. Complex problem-solver with analytical and driven mindset. Dedicated to achieving demanding development </w:t>
      </w:r>
      <w:r w:rsidRPr="49C75875" w:rsidR="49C75875">
        <w:rPr>
          <w:b w:val="0"/>
          <w:bCs w:val="0"/>
          <w:color w:val="auto"/>
          <w:sz w:val="22"/>
          <w:szCs w:val="22"/>
        </w:rPr>
        <w:t>objectives</w:t>
      </w:r>
      <w:r w:rsidRPr="49C75875" w:rsidR="49C75875">
        <w:rPr>
          <w:b w:val="0"/>
          <w:bCs w:val="0"/>
          <w:color w:val="auto"/>
          <w:sz w:val="22"/>
          <w:szCs w:val="22"/>
        </w:rPr>
        <w:t xml:space="preserve"> according to tight schedules while producing impeccable code.</w:t>
      </w:r>
    </w:p>
    <w:p w:rsidR="56B9A45C" w:rsidP="752CE6CB" w:rsidRDefault="56B9A45C" w14:paraId="2F7F5C74" w14:textId="704C61A8">
      <w:pPr>
        <w:pStyle w:val="divdocumentdivsectiontitle"/>
        <w:spacing w:line="480" w:lineRule="auto"/>
        <w:ind/>
        <w:rPr>
          <w:b w:val="1"/>
          <w:bCs w:val="1"/>
          <w:color w:val="auto"/>
        </w:rPr>
      </w:pPr>
      <w:r w:rsidRPr="752CE6CB" w:rsidR="752CE6CB">
        <w:rPr>
          <w:b w:val="1"/>
          <w:bCs w:val="1"/>
          <w:i w:val="0"/>
          <w:iCs w:val="0"/>
          <w:caps w:val="1"/>
          <w:color w:val="auto"/>
        </w:rPr>
        <w:t>Professional SKILLs</w:t>
      </w:r>
    </w:p>
    <w:p w:rsidR="56B9A45C" w:rsidP="44DC654A" w:rsidRDefault="56B9A45C" w14:paraId="2200A3BC" w14:textId="409B9C4D">
      <w:pPr>
        <w:pStyle w:val="ulli"/>
        <w:spacing w:line="276" w:lineRule="auto"/>
        <w:ind w:left="0"/>
        <w:rPr>
          <w:color w:val="auto"/>
          <w:sz w:val="22"/>
          <w:szCs w:val="22"/>
        </w:rPr>
      </w:pPr>
      <w:r w:rsidRPr="44DC654A" w:rsidR="44DC654A">
        <w:rPr>
          <w:color w:val="auto"/>
          <w:sz w:val="22"/>
          <w:szCs w:val="22"/>
        </w:rPr>
        <w:t>Testing and debugging, technical writing cross-functional collaboration, configuration management, front-end development, team collaboration, cross-functional collaboration</w:t>
      </w:r>
    </w:p>
    <w:p w:rsidR="56B9A45C" w:rsidP="752CE6CB" w:rsidRDefault="56B9A45C" w14:paraId="6C71EC9D" w14:textId="3F6E87B1">
      <w:pPr>
        <w:pStyle w:val="divdocumentdivsectiontitle"/>
        <w:spacing w:line="480" w:lineRule="auto"/>
        <w:ind/>
        <w:rPr>
          <w:b w:val="1"/>
          <w:bCs w:val="1"/>
          <w:i w:val="0"/>
          <w:iCs w:val="0"/>
          <w:caps w:val="1"/>
          <w:color w:val="auto"/>
          <w:sz w:val="26"/>
          <w:szCs w:val="26"/>
        </w:rPr>
      </w:pPr>
      <w:r w:rsidRPr="752CE6CB" w:rsidR="752CE6CB">
        <w:rPr>
          <w:b w:val="1"/>
          <w:bCs w:val="1"/>
          <w:i w:val="0"/>
          <w:iCs w:val="0"/>
          <w:caps w:val="1"/>
          <w:color w:val="auto"/>
          <w:sz w:val="26"/>
          <w:szCs w:val="26"/>
        </w:rPr>
        <w:t>Technical skills</w:t>
      </w:r>
    </w:p>
    <w:p w:rsidR="126E3478" w:rsidP="126E3478" w:rsidRDefault="126E3478" w14:paraId="6ECBD646" w14:textId="6A4CB9AC">
      <w:pPr>
        <w:pStyle w:val="ulli"/>
        <w:spacing w:line="276" w:lineRule="auto"/>
        <w:ind w:left="0"/>
        <w:rPr>
          <w:color w:val="auto"/>
          <w:sz w:val="22"/>
          <w:szCs w:val="22"/>
        </w:rPr>
      </w:pPr>
      <w:r w:rsidRPr="126E3478" w:rsidR="126E3478">
        <w:rPr>
          <w:color w:val="auto"/>
          <w:sz w:val="22"/>
          <w:szCs w:val="22"/>
        </w:rPr>
        <w:t>Feature and Application Implementation, JIRA, Agile, SQL, Amazon Web Services, testing and debugging, technical writing.</w:t>
      </w:r>
    </w:p>
    <w:p w:rsidR="56B9A45C" w:rsidP="752CE6CB" w:rsidRDefault="56B9A45C" w14:paraId="7358A4CD" w14:textId="40C94136">
      <w:pPr>
        <w:pStyle w:val="divdocumentdivsectiontitle"/>
        <w:spacing w:line="480" w:lineRule="auto"/>
        <w:ind/>
        <w:rPr>
          <w:b w:val="1"/>
          <w:bCs w:val="1"/>
          <w:i w:val="0"/>
          <w:iCs w:val="0"/>
          <w:caps w:val="1"/>
          <w:color w:val="auto"/>
        </w:rPr>
      </w:pPr>
      <w:r w:rsidRPr="752CE6CB" w:rsidR="752CE6CB">
        <w:rPr>
          <w:b w:val="1"/>
          <w:bCs w:val="1"/>
          <w:i w:val="0"/>
          <w:iCs w:val="0"/>
          <w:caps w:val="1"/>
          <w:color w:val="auto"/>
        </w:rPr>
        <w:t>programming languages</w:t>
      </w:r>
    </w:p>
    <w:p w:rsidR="44DC654A" w:rsidP="126E3478" w:rsidRDefault="44DC654A" w14:paraId="6377CB57" w14:textId="4F4ECF27">
      <w:pPr>
        <w:pStyle w:val="ulli"/>
        <w:spacing w:line="276" w:lineRule="auto"/>
        <w:ind w:left="0"/>
        <w:rPr>
          <w:color w:val="auto"/>
          <w:sz w:val="22"/>
          <w:szCs w:val="22"/>
        </w:rPr>
      </w:pPr>
      <w:r w:rsidRPr="0980D18F" w:rsidR="126E3478">
        <w:rPr>
          <w:color w:val="auto"/>
          <w:sz w:val="22"/>
          <w:szCs w:val="22"/>
        </w:rPr>
        <w:t xml:space="preserve">JavaScript (ES6), </w:t>
      </w:r>
      <w:r w:rsidRPr="0980D18F" w:rsidR="19BCDEF7">
        <w:rPr>
          <w:color w:val="auto"/>
          <w:sz w:val="22"/>
          <w:szCs w:val="22"/>
        </w:rPr>
        <w:t xml:space="preserve">Rust, </w:t>
      </w:r>
      <w:r w:rsidRPr="0980D18F" w:rsidR="126E3478">
        <w:rPr>
          <w:color w:val="auto"/>
          <w:sz w:val="22"/>
          <w:szCs w:val="22"/>
        </w:rPr>
        <w:t>Python, Java, TypeScript, Kotlin</w:t>
      </w:r>
    </w:p>
    <w:p w:rsidR="56B9A45C" w:rsidP="752CE6CB" w:rsidRDefault="56B9A45C" w14:paraId="6EA01EC7" w14:textId="1F84F9A7">
      <w:pPr>
        <w:pStyle w:val="divdocumentdivsectiontitle"/>
        <w:spacing w:before="40" w:after="90" w:line="480" w:lineRule="auto"/>
        <w:rPr>
          <w:b w:val="1"/>
          <w:bCs w:val="1"/>
          <w:i w:val="0"/>
          <w:iCs w:val="0"/>
          <w:caps w:val="1"/>
          <w:color w:val="auto"/>
        </w:rPr>
      </w:pPr>
      <w:r w:rsidRPr="7F3DF4B2" w:rsidR="752CE6CB">
        <w:rPr>
          <w:b w:val="1"/>
          <w:bCs w:val="1"/>
          <w:i w:val="0"/>
          <w:iCs w:val="0"/>
          <w:caps w:val="1"/>
          <w:color w:val="auto"/>
        </w:rPr>
        <w:t>Work History</w:t>
      </w:r>
    </w:p>
    <w:p w:rsidR="016292FE" w:rsidP="7F3DF4B2" w:rsidRDefault="016292FE" w14:paraId="0EDF6F4C" w14:textId="3538EE9B">
      <w:pPr>
        <w:pStyle w:val="divdocumentsinglecolumn"/>
        <w:spacing w:before="180" w:line="276" w:lineRule="auto"/>
        <w:rPr>
          <w:rStyle w:val="singlecolumnspanpaddedlinenth-child1"/>
          <w:color w:val="auto"/>
          <w:sz w:val="20"/>
          <w:szCs w:val="20"/>
        </w:rPr>
      </w:pPr>
      <w:r w:rsidRPr="7F3DF4B2" w:rsidR="016292FE">
        <w:rPr>
          <w:rStyle w:val="divdocumentspancompanyname"/>
          <w:b w:val="1"/>
          <w:bCs w:val="1"/>
          <w:caps w:val="1"/>
          <w:color w:val="auto"/>
          <w:sz w:val="20"/>
          <w:szCs w:val="20"/>
        </w:rPr>
        <w:t>Trade</w:t>
      </w:r>
      <w:r w:rsidRPr="7F3DF4B2" w:rsidR="48624F02">
        <w:rPr>
          <w:rStyle w:val="divdocumentspancompanyname"/>
          <w:b w:val="1"/>
          <w:bCs w:val="1"/>
          <w:caps w:val="1"/>
          <w:color w:val="auto"/>
          <w:sz w:val="20"/>
          <w:szCs w:val="20"/>
        </w:rPr>
        <w:t xml:space="preserve"> A</w:t>
      </w:r>
      <w:r w:rsidRPr="7F3DF4B2" w:rsidR="48624F02">
        <w:rPr>
          <w:rStyle w:val="divdocumentspancompanyname"/>
          <w:b w:val="1"/>
          <w:bCs w:val="1"/>
          <w:caps w:val="1"/>
          <w:color w:val="auto"/>
          <w:sz w:val="20"/>
          <w:szCs w:val="20"/>
        </w:rPr>
        <w:t>RIES</w:t>
      </w:r>
    </w:p>
    <w:p w:rsidR="47E64499" w:rsidP="7F3DF4B2" w:rsidRDefault="47E64499" w14:paraId="406B6F64" w14:textId="092C80F5">
      <w:pPr>
        <w:pStyle w:val="spanpaddedline"/>
        <w:spacing w:line="276" w:lineRule="auto"/>
        <w:rPr>
          <w:i w:val="1"/>
          <w:iCs w:val="1"/>
          <w:color w:val="auto"/>
          <w:sz w:val="22"/>
          <w:szCs w:val="22"/>
        </w:rPr>
      </w:pPr>
      <w:r w:rsidRPr="7F3DF4B2" w:rsidR="47E64499">
        <w:rPr>
          <w:rStyle w:val="span"/>
          <w:i w:val="1"/>
          <w:iCs w:val="1"/>
          <w:color w:val="auto"/>
          <w:sz w:val="22"/>
          <w:szCs w:val="22"/>
        </w:rPr>
        <w:t>Software Engineer | Remote</w:t>
      </w:r>
    </w:p>
    <w:p w:rsidR="47E64499" w:rsidP="7F3DF4B2" w:rsidRDefault="47E64499" w14:paraId="560D63F8" w14:textId="7D5F79CF">
      <w:pPr>
        <w:pStyle w:val="ulli"/>
        <w:numPr>
          <w:ilvl w:val="0"/>
          <w:numId w:val="6"/>
        </w:numPr>
        <w:spacing w:line="320" w:lineRule="atLeast"/>
        <w:ind w:left="460" w:hanging="2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Developed a Vue component/package for the </w:t>
      </w: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TradingView</w:t>
      </w: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trading terminal, integrating it into existing or new Vue pages</w:t>
      </w:r>
    </w:p>
    <w:p w:rsidR="47E64499" w:rsidP="7F3DF4B2" w:rsidRDefault="47E64499" w14:paraId="31D2C0D5" w14:textId="684EE844">
      <w:pPr>
        <w:pStyle w:val="ulli"/>
        <w:numPr>
          <w:ilvl w:val="0"/>
          <w:numId w:val="6"/>
        </w:numPr>
        <w:spacing w:line="320" w:lineRule="atLeast"/>
        <w:ind w:left="460" w:hanging="2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Utilized the </w:t>
      </w: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TradingView</w:t>
      </w: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charting library and adhered to their documentation for seamless integration</w:t>
      </w:r>
    </w:p>
    <w:p w:rsidR="47E64499" w:rsidP="7F3DF4B2" w:rsidRDefault="47E64499" w14:paraId="67370163" w14:textId="1535C325">
      <w:pPr>
        <w:pStyle w:val="ulli"/>
        <w:numPr>
          <w:ilvl w:val="0"/>
          <w:numId w:val="6"/>
        </w:numPr>
        <w:spacing w:line="320" w:lineRule="atLeast"/>
        <w:ind w:left="460" w:hanging="201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Ensured real-time communication with the server using </w:t>
      </w: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TradingView's</w:t>
      </w: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proprietary API</w:t>
      </w:r>
    </w:p>
    <w:p w:rsidR="47E64499" w:rsidP="7F3DF4B2" w:rsidRDefault="47E64499" w14:paraId="3F93FCA6" w14:textId="2C64E500">
      <w:pPr>
        <w:pStyle w:val="ulli"/>
        <w:numPr>
          <w:ilvl w:val="0"/>
          <w:numId w:val="6"/>
        </w:numPr>
        <w:spacing w:line="320" w:lineRule="atLeast"/>
        <w:ind w:left="460" w:hanging="2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Implemented the TradeStation API for account management and trade execution within the </w:t>
      </w: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TradingView</w:t>
      </w: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terminal</w:t>
      </w:r>
    </w:p>
    <w:p w:rsidR="47E64499" w:rsidP="7F3DF4B2" w:rsidRDefault="47E64499" w14:paraId="5C0788A1" w14:textId="5DB99D6E">
      <w:pPr>
        <w:pStyle w:val="ulli"/>
        <w:numPr>
          <w:ilvl w:val="0"/>
          <w:numId w:val="6"/>
        </w:numPr>
        <w:spacing w:line="320" w:lineRule="atLeast"/>
        <w:ind w:left="460" w:hanging="2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Demonstrated </w:t>
      </w: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proficiency</w:t>
      </w:r>
      <w:r w:rsidRPr="7F3DF4B2" w:rsidR="47E64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in Vue, JavaScript, and API integration</w:t>
      </w:r>
    </w:p>
    <w:p w:rsidR="0052286C" w:rsidP="7F3DF4B2" w:rsidRDefault="003616A6" w14:paraId="6C2D19B2" w14:textId="77777777">
      <w:pPr>
        <w:pStyle w:val="divdocumentsinglecolumn"/>
        <w:spacing w:line="360" w:lineRule="auto"/>
        <w:rPr>
          <w:color w:val="000000" w:themeColor="text1" w:themeTint="FF" w:themeShade="FF"/>
          <w:sz w:val="20"/>
          <w:szCs w:val="20"/>
        </w:rPr>
      </w:pPr>
      <w:r w:rsidRPr="7F3DF4B2" w:rsidR="752CE6CB">
        <w:rPr>
          <w:rStyle w:val="divdocumentspancompanyname"/>
          <w:b w:val="1"/>
          <w:bCs w:val="1"/>
          <w:caps w:val="1"/>
          <w:color w:val="000000" w:themeColor="text1" w:themeTint="FF" w:themeShade="FF"/>
          <w:sz w:val="20"/>
          <w:szCs w:val="20"/>
        </w:rPr>
        <w:t>JPMorgan Chase</w:t>
      </w:r>
      <w:r w:rsidRPr="7F3DF4B2" w:rsidR="752CE6CB">
        <w:rPr>
          <w:rStyle w:val="singlecolumnspanpaddedlinenth-child1"/>
          <w:color w:val="000000" w:themeColor="text1" w:themeTint="FF" w:themeShade="FF"/>
          <w:sz w:val="20"/>
          <w:szCs w:val="20"/>
        </w:rPr>
        <w:t xml:space="preserve"> </w:t>
      </w:r>
    </w:p>
    <w:p w:rsidR="0052286C" w:rsidP="44DC654A" w:rsidRDefault="003616A6" w14:paraId="68DB325E" w14:textId="77777777">
      <w:pPr>
        <w:pStyle w:val="spanpaddedline"/>
        <w:spacing w:line="276" w:lineRule="auto"/>
        <w:rPr>
          <w:i w:val="1"/>
          <w:iCs w:val="1"/>
          <w:color w:val="auto"/>
          <w:sz w:val="22"/>
          <w:szCs w:val="22"/>
        </w:rPr>
      </w:pPr>
      <w:r w:rsidRPr="44DC654A" w:rsidR="44DC654A">
        <w:rPr>
          <w:rStyle w:val="span"/>
          <w:i w:val="1"/>
          <w:iCs w:val="1"/>
          <w:color w:val="auto"/>
          <w:sz w:val="22"/>
          <w:szCs w:val="22"/>
        </w:rPr>
        <w:t>Software Engineer II | Atlanta, GA</w:t>
      </w:r>
      <w:r w:rsidRPr="44DC654A" w:rsidR="44DC654A">
        <w:rPr>
          <w:i w:val="1"/>
          <w:iCs w:val="1"/>
          <w:color w:val="auto"/>
          <w:sz w:val="22"/>
          <w:szCs w:val="22"/>
        </w:rPr>
        <w:t xml:space="preserve"> </w:t>
      </w:r>
      <w:r w:rsidRPr="44DC654A" w:rsidR="44DC654A">
        <w:rPr>
          <w:rStyle w:val="span"/>
          <w:i w:val="1"/>
          <w:iCs w:val="1"/>
          <w:color w:val="auto"/>
          <w:sz w:val="22"/>
          <w:szCs w:val="22"/>
        </w:rPr>
        <w:t>| February 2023 - Current</w:t>
      </w:r>
    </w:p>
    <w:p w:rsidR="0052286C" w:rsidP="56B9A45C" w:rsidRDefault="003616A6" w14:paraId="7BE32ACC" w14:textId="77777777">
      <w:pPr>
        <w:pStyle w:val="ulli"/>
        <w:numPr>
          <w:ilvl w:val="0"/>
          <w:numId w:val="5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 xml:space="preserve">Developed and </w:t>
      </w:r>
      <w:r w:rsidRPr="56B9A45C" w:rsidR="56B9A45C">
        <w:rPr>
          <w:rStyle w:val="span"/>
          <w:color w:val="auto"/>
          <w:sz w:val="22"/>
          <w:szCs w:val="22"/>
        </w:rPr>
        <w:t>maintained</w:t>
      </w:r>
      <w:r w:rsidRPr="56B9A45C" w:rsidR="56B9A45C">
        <w:rPr>
          <w:rStyle w:val="span"/>
          <w:color w:val="auto"/>
          <w:sz w:val="22"/>
          <w:szCs w:val="22"/>
        </w:rPr>
        <w:t xml:space="preserve"> a web application using ReactJS, Redux, Java and Spring Boot to </w:t>
      </w:r>
      <w:r w:rsidRPr="56B9A45C" w:rsidR="56B9A45C">
        <w:rPr>
          <w:rStyle w:val="span"/>
          <w:color w:val="auto"/>
          <w:sz w:val="22"/>
          <w:szCs w:val="22"/>
        </w:rPr>
        <w:t>provide</w:t>
      </w:r>
      <w:r w:rsidRPr="56B9A45C" w:rsidR="56B9A45C">
        <w:rPr>
          <w:rStyle w:val="span"/>
          <w:color w:val="auto"/>
          <w:sz w:val="22"/>
          <w:szCs w:val="22"/>
        </w:rPr>
        <w:t xml:space="preserve"> </w:t>
      </w:r>
      <w:r w:rsidRPr="56B9A45C" w:rsidR="56B9A45C">
        <w:rPr>
          <w:rStyle w:val="span"/>
          <w:color w:val="auto"/>
          <w:sz w:val="22"/>
          <w:szCs w:val="22"/>
        </w:rPr>
        <w:t>real-time monitoring and analysis of financial data for clients.</w:t>
      </w:r>
    </w:p>
    <w:p w:rsidR="0052286C" w:rsidP="56B9A45C" w:rsidRDefault="003616A6" w14:paraId="73C92D7D" w14:textId="77777777">
      <w:pPr>
        <w:pStyle w:val="ulli"/>
        <w:numPr>
          <w:ilvl w:val="0"/>
          <w:numId w:val="5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 xml:space="preserve">Collaborated with the team to implement new features using TypeScript, </w:t>
      </w:r>
      <w:r w:rsidRPr="56B9A45C" w:rsidR="56B9A45C">
        <w:rPr>
          <w:rStyle w:val="span"/>
          <w:color w:val="auto"/>
          <w:sz w:val="22"/>
          <w:szCs w:val="22"/>
        </w:rPr>
        <w:t>GraphQL</w:t>
      </w:r>
      <w:r w:rsidRPr="56B9A45C" w:rsidR="56B9A45C">
        <w:rPr>
          <w:rStyle w:val="span"/>
          <w:color w:val="auto"/>
          <w:sz w:val="22"/>
          <w:szCs w:val="22"/>
        </w:rPr>
        <w:t>, and micro-frontend/SPA concepts to improve user experience and increase application performance.</w:t>
      </w:r>
    </w:p>
    <w:p w:rsidR="0052286C" w:rsidP="56B9A45C" w:rsidRDefault="003616A6" w14:paraId="565A7488" w14:textId="77777777">
      <w:pPr>
        <w:pStyle w:val="ulli"/>
        <w:numPr>
          <w:ilvl w:val="0"/>
          <w:numId w:val="5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 xml:space="preserve">Implemented accessibility features to ensure compliance with WCAG standards and </w:t>
      </w:r>
      <w:r w:rsidRPr="56B9A45C" w:rsidR="56B9A45C">
        <w:rPr>
          <w:rStyle w:val="span"/>
          <w:color w:val="auto"/>
          <w:sz w:val="22"/>
          <w:szCs w:val="22"/>
        </w:rPr>
        <w:t>provide</w:t>
      </w:r>
      <w:r w:rsidRPr="56B9A45C" w:rsidR="56B9A45C">
        <w:rPr>
          <w:rStyle w:val="span"/>
          <w:color w:val="auto"/>
          <w:sz w:val="22"/>
          <w:szCs w:val="22"/>
        </w:rPr>
        <w:t xml:space="preserve"> an inclusive user experience for all customers.</w:t>
      </w:r>
    </w:p>
    <w:p w:rsidR="0052286C" w:rsidP="56B9A45C" w:rsidRDefault="003616A6" w14:paraId="7110C30B" w14:textId="77777777">
      <w:pPr>
        <w:pStyle w:val="ulli"/>
        <w:numPr>
          <w:ilvl w:val="0"/>
          <w:numId w:val="5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>Developed and executed test cases using Jest to ensure high-quality code and prevent issues in production.</w:t>
      </w:r>
    </w:p>
    <w:p w:rsidR="0052286C" w:rsidP="56B9A45C" w:rsidRDefault="003616A6" w14:paraId="7890C876" w14:textId="77777777">
      <w:pPr>
        <w:pStyle w:val="ulli"/>
        <w:numPr>
          <w:ilvl w:val="0"/>
          <w:numId w:val="5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 xml:space="preserve">Worked with cross-functional teams to integrate APIs and back-end services using NodeJS to </w:t>
      </w:r>
      <w:r w:rsidRPr="56B9A45C" w:rsidR="56B9A45C">
        <w:rPr>
          <w:rStyle w:val="span"/>
          <w:color w:val="auto"/>
          <w:sz w:val="22"/>
          <w:szCs w:val="22"/>
        </w:rPr>
        <w:t>provide</w:t>
      </w:r>
      <w:r w:rsidRPr="56B9A45C" w:rsidR="56B9A45C">
        <w:rPr>
          <w:rStyle w:val="span"/>
          <w:color w:val="auto"/>
          <w:sz w:val="22"/>
          <w:szCs w:val="22"/>
        </w:rPr>
        <w:t xml:space="preserve"> seamless data flow between different systems.</w:t>
      </w:r>
    </w:p>
    <w:p w:rsidR="0052286C" w:rsidP="56B9A45C" w:rsidRDefault="003616A6" w14:paraId="29862C97" w14:textId="77777777">
      <w:pPr>
        <w:pStyle w:val="ulli"/>
        <w:numPr>
          <w:ilvl w:val="0"/>
          <w:numId w:val="5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>Used AWS services like EC2, S3, ECS and Lambda to deploy and manage the application in a secure and scalable environment.</w:t>
      </w:r>
    </w:p>
    <w:p w:rsidR="0052286C" w:rsidP="56B9A45C" w:rsidRDefault="003616A6" w14:paraId="55C80CBF" w14:textId="77777777">
      <w:pPr>
        <w:pStyle w:val="ulli"/>
        <w:numPr>
          <w:ilvl w:val="0"/>
          <w:numId w:val="5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>Utilized tools like Git, Jira, and Jenkins to manage code changes and continuous integration/ continuous deployment (CI/CD) pipeline.</w:t>
      </w:r>
    </w:p>
    <w:p w:rsidR="0052286C" w:rsidP="56B9A45C" w:rsidRDefault="003616A6" w14:paraId="125AB6F0" w14:textId="00B7CE2E">
      <w:pPr>
        <w:pStyle w:val="ulli"/>
        <w:numPr>
          <w:ilvl w:val="0"/>
          <w:numId w:val="5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44DC654A" w:rsidR="44DC654A">
        <w:rPr>
          <w:rStyle w:val="span"/>
          <w:color w:val="auto"/>
          <w:sz w:val="22"/>
          <w:szCs w:val="22"/>
        </w:rPr>
        <w:t xml:space="preserve">I use </w:t>
      </w:r>
      <w:r w:rsidRPr="44DC654A" w:rsidR="44DC654A">
        <w:rPr>
          <w:rStyle w:val="span"/>
          <w:color w:val="auto"/>
          <w:sz w:val="22"/>
          <w:szCs w:val="22"/>
        </w:rPr>
        <w:t>Kubernet</w:t>
      </w:r>
      <w:r w:rsidRPr="44DC654A" w:rsidR="44DC654A">
        <w:rPr>
          <w:rStyle w:val="span"/>
          <w:color w:val="auto"/>
          <w:sz w:val="22"/>
          <w:szCs w:val="22"/>
        </w:rPr>
        <w:t>, Docker</w:t>
      </w:r>
      <w:r w:rsidRPr="44DC654A" w:rsidR="44DC654A">
        <w:rPr>
          <w:rStyle w:val="span"/>
          <w:color w:val="auto"/>
          <w:sz w:val="22"/>
          <w:szCs w:val="22"/>
        </w:rPr>
        <w:t>, and terraform</w:t>
      </w:r>
      <w:r w:rsidRPr="44DC654A" w:rsidR="44DC654A">
        <w:rPr>
          <w:rStyle w:val="span"/>
          <w:color w:val="auto"/>
          <w:sz w:val="22"/>
          <w:szCs w:val="22"/>
        </w:rPr>
        <w:t xml:space="preserve"> for deployment and infrastructure.</w:t>
      </w:r>
    </w:p>
    <w:p w:rsidR="0052286C" w:rsidP="752CE6CB" w:rsidRDefault="003616A6" w14:paraId="159C6F33" w14:textId="77777777">
      <w:pPr>
        <w:pStyle w:val="divdocumentsinglecolumn"/>
        <w:spacing w:before="180" w:line="276" w:lineRule="auto"/>
        <w:rPr>
          <w:color w:val="auto"/>
          <w:sz w:val="20"/>
          <w:szCs w:val="20"/>
        </w:rPr>
      </w:pPr>
      <w:r w:rsidRPr="752CE6CB" w:rsidR="752CE6CB">
        <w:rPr>
          <w:rStyle w:val="divdocumentspancompanyname"/>
          <w:b w:val="1"/>
          <w:bCs w:val="1"/>
          <w:caps w:val="1"/>
          <w:color w:val="auto"/>
          <w:sz w:val="20"/>
          <w:szCs w:val="20"/>
        </w:rPr>
        <w:t>Hawk Ridge System</w:t>
      </w:r>
      <w:r w:rsidRPr="752CE6CB" w:rsidR="752CE6CB">
        <w:rPr>
          <w:rStyle w:val="singlecolumnspanpaddedlinenth-child1"/>
          <w:color w:val="auto"/>
          <w:sz w:val="20"/>
          <w:szCs w:val="20"/>
        </w:rPr>
        <w:t xml:space="preserve"> </w:t>
      </w:r>
    </w:p>
    <w:p w:rsidR="0052286C" w:rsidP="44DC654A" w:rsidRDefault="003616A6" w14:paraId="3CB44AF5" w14:textId="77777777">
      <w:pPr>
        <w:pStyle w:val="spanpaddedline"/>
        <w:spacing w:line="276" w:lineRule="auto"/>
        <w:rPr>
          <w:i w:val="1"/>
          <w:iCs w:val="1"/>
          <w:color w:val="auto"/>
          <w:sz w:val="22"/>
          <w:szCs w:val="22"/>
        </w:rPr>
      </w:pPr>
      <w:r w:rsidRPr="44DC654A" w:rsidR="44DC654A">
        <w:rPr>
          <w:rStyle w:val="span"/>
          <w:i w:val="1"/>
          <w:iCs w:val="1"/>
          <w:color w:val="auto"/>
          <w:sz w:val="22"/>
          <w:szCs w:val="22"/>
        </w:rPr>
        <w:t>Software Engineer | Remote</w:t>
      </w:r>
      <w:r w:rsidRPr="44DC654A" w:rsidR="44DC654A">
        <w:rPr>
          <w:i w:val="1"/>
          <w:iCs w:val="1"/>
          <w:color w:val="auto"/>
          <w:sz w:val="22"/>
          <w:szCs w:val="22"/>
        </w:rPr>
        <w:t xml:space="preserve"> </w:t>
      </w:r>
      <w:r w:rsidRPr="44DC654A" w:rsidR="44DC654A">
        <w:rPr>
          <w:rStyle w:val="span"/>
          <w:i w:val="1"/>
          <w:iCs w:val="1"/>
          <w:color w:val="auto"/>
          <w:sz w:val="22"/>
          <w:szCs w:val="22"/>
        </w:rPr>
        <w:t>| March 2022 - February 2023</w:t>
      </w:r>
    </w:p>
    <w:p w:rsidR="0052286C" w:rsidP="56B9A45C" w:rsidRDefault="003616A6" w14:paraId="37778E84" w14:textId="77777777">
      <w:pPr>
        <w:pStyle w:val="ulli"/>
        <w:numPr>
          <w:ilvl w:val="0"/>
          <w:numId w:val="6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7F3DF4B2" w:rsidR="56B9A45C">
        <w:rPr>
          <w:rStyle w:val="span"/>
          <w:color w:val="auto"/>
          <w:sz w:val="22"/>
          <w:szCs w:val="22"/>
        </w:rPr>
        <w:t xml:space="preserve">Building a new headless frontend using PWA and React, </w:t>
      </w:r>
      <w:r w:rsidRPr="7F3DF4B2" w:rsidR="56B9A45C">
        <w:rPr>
          <w:rStyle w:val="span"/>
          <w:color w:val="auto"/>
          <w:sz w:val="22"/>
          <w:szCs w:val="22"/>
        </w:rPr>
        <w:t>Tailwindcss</w:t>
      </w:r>
      <w:r w:rsidRPr="7F3DF4B2" w:rsidR="56B9A45C">
        <w:rPr>
          <w:rStyle w:val="span"/>
          <w:color w:val="auto"/>
          <w:sz w:val="22"/>
          <w:szCs w:val="22"/>
        </w:rPr>
        <w:t>, Material-UI, CSS technology</w:t>
      </w:r>
    </w:p>
    <w:p w:rsidR="0052286C" w:rsidP="56B9A45C" w:rsidRDefault="003616A6" w14:paraId="1D106A1D" w14:textId="77777777">
      <w:pPr>
        <w:pStyle w:val="ulli"/>
        <w:numPr>
          <w:ilvl w:val="0"/>
          <w:numId w:val="6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7F3DF4B2" w:rsidR="56B9A45C">
        <w:rPr>
          <w:rStyle w:val="span"/>
          <w:color w:val="auto"/>
          <w:sz w:val="22"/>
          <w:szCs w:val="22"/>
        </w:rPr>
        <w:t xml:space="preserve">Evolved, </w:t>
      </w:r>
      <w:r w:rsidRPr="7F3DF4B2" w:rsidR="56B9A45C">
        <w:rPr>
          <w:rStyle w:val="span"/>
          <w:color w:val="auto"/>
          <w:sz w:val="22"/>
          <w:szCs w:val="22"/>
        </w:rPr>
        <w:t>maintaining</w:t>
      </w:r>
      <w:r w:rsidRPr="7F3DF4B2" w:rsidR="56B9A45C">
        <w:rPr>
          <w:rStyle w:val="span"/>
          <w:color w:val="auto"/>
          <w:sz w:val="22"/>
          <w:szCs w:val="22"/>
        </w:rPr>
        <w:t>, and ensuring attractive, functional, user-friendly websites</w:t>
      </w:r>
    </w:p>
    <w:p w:rsidR="0052286C" w:rsidP="56B9A45C" w:rsidRDefault="003616A6" w14:paraId="79BA6452" w14:textId="77777777">
      <w:pPr>
        <w:pStyle w:val="ulli"/>
        <w:numPr>
          <w:ilvl w:val="0"/>
          <w:numId w:val="6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7F3DF4B2" w:rsidR="56B9A45C">
        <w:rPr>
          <w:rStyle w:val="span"/>
          <w:color w:val="auto"/>
          <w:sz w:val="22"/>
          <w:szCs w:val="22"/>
        </w:rPr>
        <w:t xml:space="preserve">Manage and </w:t>
      </w:r>
      <w:r w:rsidRPr="7F3DF4B2" w:rsidR="56B9A45C">
        <w:rPr>
          <w:rStyle w:val="span"/>
          <w:color w:val="auto"/>
          <w:sz w:val="22"/>
          <w:szCs w:val="22"/>
        </w:rPr>
        <w:t>maintain</w:t>
      </w:r>
      <w:r w:rsidRPr="7F3DF4B2" w:rsidR="56B9A45C">
        <w:rPr>
          <w:rStyle w:val="span"/>
          <w:color w:val="auto"/>
          <w:sz w:val="22"/>
          <w:szCs w:val="22"/>
        </w:rPr>
        <w:t xml:space="preserve"> all 3rd party integrations and connectors. Implement CI/CD process using </w:t>
      </w:r>
      <w:r w:rsidRPr="7F3DF4B2" w:rsidR="56B9A45C">
        <w:rPr>
          <w:rStyle w:val="span"/>
          <w:color w:val="auto"/>
          <w:sz w:val="22"/>
          <w:szCs w:val="22"/>
        </w:rPr>
        <w:t>CircleCI</w:t>
      </w:r>
      <w:r w:rsidRPr="7F3DF4B2" w:rsidR="56B9A45C">
        <w:rPr>
          <w:rStyle w:val="span"/>
          <w:color w:val="auto"/>
          <w:sz w:val="22"/>
          <w:szCs w:val="22"/>
        </w:rPr>
        <w:t xml:space="preserve"> for automated building, testing, and deployment of code changes</w:t>
      </w:r>
    </w:p>
    <w:p w:rsidR="0052286C" w:rsidP="56B9A45C" w:rsidRDefault="003616A6" w14:paraId="0A7D5AD5" w14:textId="77777777">
      <w:pPr>
        <w:pStyle w:val="ulli"/>
        <w:numPr>
          <w:ilvl w:val="0"/>
          <w:numId w:val="6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7F3DF4B2" w:rsidR="44DC654A">
        <w:rPr>
          <w:rStyle w:val="span"/>
          <w:color w:val="auto"/>
          <w:sz w:val="22"/>
          <w:szCs w:val="22"/>
        </w:rPr>
        <w:t>Communicate and collaborate with multi-disciplinary teams of engineers, designers</w:t>
      </w:r>
    </w:p>
    <w:p w:rsidR="44DC654A" w:rsidP="44DC654A" w:rsidRDefault="44DC654A" w14:paraId="0E5F2A4C" w14:textId="6F9CB5A0">
      <w:pPr>
        <w:pStyle w:val="ulli"/>
        <w:numPr>
          <w:ilvl w:val="0"/>
          <w:numId w:val="6"/>
        </w:numPr>
        <w:spacing w:line="320" w:lineRule="atLeast"/>
        <w:ind w:left="460" w:hanging="201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7F3DF4B2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</w:t>
      </w:r>
      <w:r w:rsidRPr="7F3DF4B2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participated</w:t>
      </w:r>
      <w:r w:rsidRPr="7F3DF4B2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code reviews, ensuring adherence to best </w:t>
      </w:r>
      <w:r w:rsidRPr="7F3DF4B2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practices</w:t>
      </w:r>
      <w:r w:rsidRPr="7F3DF4B2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7F3DF4B2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maintaining</w:t>
      </w:r>
      <w:r w:rsidRPr="7F3DF4B2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high-quality codebase</w:t>
      </w:r>
    </w:p>
    <w:p w:rsidR="0052286C" w:rsidP="752CE6CB" w:rsidRDefault="003616A6" w14:paraId="0F789FA1" w14:textId="77777777">
      <w:pPr>
        <w:pStyle w:val="divdocumentsinglecolumn"/>
        <w:spacing w:before="180" w:line="276" w:lineRule="auto"/>
        <w:rPr>
          <w:color w:val="auto"/>
          <w:sz w:val="20"/>
          <w:szCs w:val="20"/>
        </w:rPr>
      </w:pPr>
      <w:r w:rsidRPr="752CE6CB" w:rsidR="752CE6CB">
        <w:rPr>
          <w:rStyle w:val="divdocumentspancompanyname"/>
          <w:b w:val="1"/>
          <w:bCs w:val="1"/>
          <w:caps w:val="1"/>
          <w:color w:val="auto"/>
          <w:sz w:val="20"/>
          <w:szCs w:val="20"/>
        </w:rPr>
        <w:t>Noorisher</w:t>
      </w:r>
      <w:r w:rsidRPr="752CE6CB" w:rsidR="752CE6CB">
        <w:rPr>
          <w:rStyle w:val="singlecolumnspanpaddedlinenth-child1"/>
          <w:color w:val="auto"/>
          <w:sz w:val="20"/>
          <w:szCs w:val="20"/>
        </w:rPr>
        <w:t xml:space="preserve"> </w:t>
      </w:r>
    </w:p>
    <w:p w:rsidR="0052286C" w:rsidP="44DC654A" w:rsidRDefault="003616A6" w14:paraId="0FFA7533" w14:textId="77777777">
      <w:pPr>
        <w:pStyle w:val="spanpaddedline"/>
        <w:spacing w:line="276" w:lineRule="auto"/>
        <w:rPr>
          <w:i w:val="1"/>
          <w:iCs w:val="1"/>
          <w:color w:val="auto"/>
          <w:sz w:val="22"/>
          <w:szCs w:val="22"/>
        </w:rPr>
      </w:pPr>
      <w:r w:rsidRPr="44DC654A" w:rsidR="44DC654A">
        <w:rPr>
          <w:rStyle w:val="span"/>
          <w:i w:val="1"/>
          <w:iCs w:val="1"/>
          <w:color w:val="auto"/>
          <w:sz w:val="22"/>
          <w:szCs w:val="22"/>
        </w:rPr>
        <w:t>Mobile Developer | Remote</w:t>
      </w:r>
      <w:r w:rsidRPr="44DC654A" w:rsidR="44DC654A">
        <w:rPr>
          <w:i w:val="1"/>
          <w:iCs w:val="1"/>
          <w:color w:val="auto"/>
          <w:sz w:val="22"/>
          <w:szCs w:val="22"/>
        </w:rPr>
        <w:t xml:space="preserve"> </w:t>
      </w:r>
      <w:r w:rsidRPr="44DC654A" w:rsidR="44DC654A">
        <w:rPr>
          <w:rStyle w:val="span"/>
          <w:i w:val="1"/>
          <w:iCs w:val="1"/>
          <w:color w:val="auto"/>
          <w:sz w:val="22"/>
          <w:szCs w:val="22"/>
        </w:rPr>
        <w:t>| June 2022 - December 2022</w:t>
      </w:r>
    </w:p>
    <w:p w:rsidR="0052286C" w:rsidP="56B9A45C" w:rsidRDefault="003616A6" w14:paraId="55863F86" w14:textId="77777777">
      <w:pPr>
        <w:pStyle w:val="ulli"/>
        <w:numPr>
          <w:ilvl w:val="0"/>
          <w:numId w:val="7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 xml:space="preserve">Engineered and </w:t>
      </w:r>
      <w:r w:rsidRPr="56B9A45C" w:rsidR="56B9A45C">
        <w:rPr>
          <w:rStyle w:val="span"/>
          <w:color w:val="auto"/>
          <w:sz w:val="22"/>
          <w:szCs w:val="22"/>
        </w:rPr>
        <w:t>maintained</w:t>
      </w:r>
      <w:r w:rsidRPr="56B9A45C" w:rsidR="56B9A45C">
        <w:rPr>
          <w:rStyle w:val="span"/>
          <w:color w:val="auto"/>
          <w:sz w:val="22"/>
          <w:szCs w:val="22"/>
        </w:rPr>
        <w:t xml:space="preserve"> major features of </w:t>
      </w:r>
      <w:r w:rsidRPr="56B9A45C" w:rsidR="56B9A45C">
        <w:rPr>
          <w:rStyle w:val="span"/>
          <w:color w:val="auto"/>
          <w:sz w:val="22"/>
          <w:szCs w:val="22"/>
        </w:rPr>
        <w:t>Noorsisher</w:t>
      </w:r>
      <w:r w:rsidRPr="56B9A45C" w:rsidR="56B9A45C">
        <w:rPr>
          <w:rStyle w:val="span"/>
          <w:color w:val="auto"/>
          <w:sz w:val="22"/>
          <w:szCs w:val="22"/>
        </w:rPr>
        <w:t xml:space="preserve"> customer-facing mobile app using React Native, CSS, AWS, AWS Amplify</w:t>
      </w:r>
    </w:p>
    <w:p w:rsidR="0052286C" w:rsidP="56B9A45C" w:rsidRDefault="003616A6" w14:paraId="5C416720" w14:textId="77777777">
      <w:pPr>
        <w:pStyle w:val="ulli"/>
        <w:numPr>
          <w:ilvl w:val="0"/>
          <w:numId w:val="7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>Proposed and implemented scalable solutions to issues with cloud services and applications.</w:t>
      </w:r>
    </w:p>
    <w:p w:rsidR="0052286C" w:rsidP="56B9A45C" w:rsidRDefault="003616A6" w14:paraId="29414CF3" w14:textId="77777777">
      <w:pPr>
        <w:pStyle w:val="ulli"/>
        <w:numPr>
          <w:ilvl w:val="0"/>
          <w:numId w:val="7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44DC654A" w:rsidR="44DC654A">
        <w:rPr>
          <w:rStyle w:val="span"/>
          <w:color w:val="auto"/>
          <w:sz w:val="22"/>
          <w:szCs w:val="22"/>
        </w:rPr>
        <w:t>Interfaced with UX designers to ensure thoughtful and coherent user experiences across iOS and Android mobile apps</w:t>
      </w:r>
    </w:p>
    <w:p w:rsidR="44DC654A" w:rsidP="44DC654A" w:rsidRDefault="44DC654A" w14:paraId="28A3DE8D" w14:textId="7CD0EEF6">
      <w:pPr>
        <w:pStyle w:val="ulli"/>
        <w:numPr>
          <w:ilvl w:val="0"/>
          <w:numId w:val="7"/>
        </w:numPr>
        <w:spacing w:line="320" w:lineRule="atLeast"/>
        <w:ind w:left="460" w:hanging="2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Developed and optimized performance-critical features for the </w:t>
      </w: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Noorsisher</w:t>
      </w: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customer-facing mobile app using React Native, resulting in a 30% increase in user engagement.</w:t>
      </w:r>
    </w:p>
    <w:p w:rsidR="44DC654A" w:rsidP="44DC654A" w:rsidRDefault="44DC654A" w14:paraId="67A3C552" w14:textId="143F4B5D">
      <w:pPr>
        <w:pStyle w:val="ulli"/>
        <w:numPr>
          <w:ilvl w:val="0"/>
          <w:numId w:val="7"/>
        </w:numPr>
        <w:spacing w:line="320" w:lineRule="atLeast"/>
        <w:ind w:left="460" w:hanging="2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Implemented an automated testing framework using Jest and Detox to improve code quality and reduce the time spent on manual testing by 50%.</w:t>
      </w:r>
    </w:p>
    <w:p w:rsidR="44DC654A" w:rsidP="44DC654A" w:rsidRDefault="44DC654A" w14:paraId="329A5698" w14:textId="31F017A6">
      <w:pPr>
        <w:pStyle w:val="ulli"/>
        <w:numPr>
          <w:ilvl w:val="0"/>
          <w:numId w:val="7"/>
        </w:numPr>
        <w:spacing w:line="320" w:lineRule="atLeast"/>
        <w:ind w:left="460" w:hanging="2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Conducted regular performance and security audits of the app, </w:t>
      </w: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identifying</w:t>
      </w: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resolving critical issues to ensure a seamless user experience.</w:t>
      </w:r>
    </w:p>
    <w:p w:rsidR="0052286C" w:rsidP="752CE6CB" w:rsidRDefault="003616A6" w14:paraId="2915D28F" w14:textId="77777777">
      <w:pPr>
        <w:pStyle w:val="divdocumentsinglecolumn"/>
        <w:spacing w:before="180" w:line="276" w:lineRule="auto"/>
        <w:rPr>
          <w:color w:val="auto"/>
          <w:sz w:val="20"/>
          <w:szCs w:val="20"/>
        </w:rPr>
      </w:pPr>
      <w:r w:rsidRPr="752CE6CB" w:rsidR="752CE6CB">
        <w:rPr>
          <w:rStyle w:val="divdocumentspancompanyname"/>
          <w:b w:val="1"/>
          <w:bCs w:val="1"/>
          <w:caps w:val="1"/>
          <w:color w:val="auto"/>
          <w:sz w:val="20"/>
          <w:szCs w:val="20"/>
        </w:rPr>
        <w:t>Collaborative Mind</w:t>
      </w:r>
      <w:r w:rsidRPr="752CE6CB" w:rsidR="752CE6CB">
        <w:rPr>
          <w:rStyle w:val="singlecolumnspanpaddedlinenth-child1"/>
          <w:color w:val="auto"/>
          <w:sz w:val="20"/>
          <w:szCs w:val="20"/>
        </w:rPr>
        <w:t xml:space="preserve"> </w:t>
      </w:r>
    </w:p>
    <w:p w:rsidR="0052286C" w:rsidP="44DC654A" w:rsidRDefault="003616A6" w14:paraId="20FE1C18" w14:textId="77777777">
      <w:pPr>
        <w:pStyle w:val="spanpaddedline"/>
        <w:spacing w:line="276" w:lineRule="auto"/>
        <w:rPr>
          <w:i w:val="1"/>
          <w:iCs w:val="1"/>
          <w:color w:val="auto"/>
          <w:sz w:val="22"/>
          <w:szCs w:val="22"/>
        </w:rPr>
      </w:pPr>
      <w:r w:rsidRPr="44DC654A" w:rsidR="44DC654A">
        <w:rPr>
          <w:rStyle w:val="span"/>
          <w:i w:val="1"/>
          <w:iCs w:val="1"/>
          <w:color w:val="auto"/>
          <w:sz w:val="22"/>
          <w:szCs w:val="22"/>
        </w:rPr>
        <w:t>Software Engineer | Remote</w:t>
      </w:r>
      <w:r w:rsidRPr="44DC654A" w:rsidR="44DC654A">
        <w:rPr>
          <w:i w:val="1"/>
          <w:iCs w:val="1"/>
          <w:color w:val="auto"/>
          <w:sz w:val="22"/>
          <w:szCs w:val="22"/>
        </w:rPr>
        <w:t xml:space="preserve"> </w:t>
      </w:r>
      <w:r w:rsidRPr="44DC654A" w:rsidR="44DC654A">
        <w:rPr>
          <w:rStyle w:val="span"/>
          <w:i w:val="1"/>
          <w:iCs w:val="1"/>
          <w:color w:val="auto"/>
          <w:sz w:val="22"/>
          <w:szCs w:val="22"/>
        </w:rPr>
        <w:t>| February 2021 - March 2022</w:t>
      </w:r>
    </w:p>
    <w:p w:rsidR="0052286C" w:rsidP="56B9A45C" w:rsidRDefault="003616A6" w14:paraId="4BF6DEC3" w14:textId="77777777">
      <w:pPr>
        <w:pStyle w:val="ulli"/>
        <w:numPr>
          <w:ilvl w:val="0"/>
          <w:numId w:val="8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>Write modern, performant, and robust code for a diverse array of client and internal projects</w:t>
      </w:r>
    </w:p>
    <w:p w:rsidR="0052286C" w:rsidP="56B9A45C" w:rsidRDefault="003616A6" w14:paraId="24911755" w14:textId="43CC1650">
      <w:pPr>
        <w:pStyle w:val="ulli"/>
        <w:numPr>
          <w:ilvl w:val="0"/>
          <w:numId w:val="8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>I work</w:t>
      </w:r>
      <w:r w:rsidRPr="56B9A45C" w:rsidR="56B9A45C">
        <w:rPr>
          <w:rStyle w:val="span"/>
          <w:color w:val="auto"/>
          <w:sz w:val="22"/>
          <w:szCs w:val="22"/>
        </w:rPr>
        <w:t xml:space="preserve"> with a variety of different languages, frameworks, and content management systems such as JavaScript, Sass, TypeScript, React, </w:t>
      </w:r>
      <w:r w:rsidRPr="56B9A45C" w:rsidR="56B9A45C">
        <w:rPr>
          <w:rStyle w:val="span"/>
          <w:color w:val="auto"/>
          <w:sz w:val="22"/>
          <w:szCs w:val="22"/>
        </w:rPr>
        <w:t>NativeScript</w:t>
      </w:r>
      <w:r w:rsidRPr="56B9A45C" w:rsidR="56B9A45C">
        <w:rPr>
          <w:rStyle w:val="span"/>
          <w:color w:val="auto"/>
          <w:sz w:val="22"/>
          <w:szCs w:val="22"/>
        </w:rPr>
        <w:t xml:space="preserve">, Node.js, Craft, </w:t>
      </w:r>
      <w:r w:rsidRPr="56B9A45C" w:rsidR="56B9A45C">
        <w:rPr>
          <w:rStyle w:val="span"/>
          <w:color w:val="auto"/>
          <w:sz w:val="22"/>
          <w:szCs w:val="22"/>
        </w:rPr>
        <w:t>Prismic</w:t>
      </w:r>
      <w:r w:rsidRPr="56B9A45C" w:rsidR="56B9A45C">
        <w:rPr>
          <w:rStyle w:val="span"/>
          <w:color w:val="auto"/>
          <w:sz w:val="22"/>
          <w:szCs w:val="22"/>
        </w:rPr>
        <w:t>, etc.</w:t>
      </w:r>
    </w:p>
    <w:p w:rsidR="0052286C" w:rsidP="56B9A45C" w:rsidRDefault="003616A6" w14:paraId="236D5080" w14:textId="2FF42E10">
      <w:pPr>
        <w:pStyle w:val="ulli"/>
        <w:numPr>
          <w:ilvl w:val="0"/>
          <w:numId w:val="8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56B9A45C" w:rsidR="56B9A45C">
        <w:rPr>
          <w:rStyle w:val="span"/>
          <w:color w:val="auto"/>
          <w:sz w:val="22"/>
          <w:szCs w:val="22"/>
        </w:rPr>
        <w:t xml:space="preserve">Communicate and collaborate with multi-disciplinary teams of engineers, designers, producers, clients, and stakeholders </w:t>
      </w:r>
      <w:r w:rsidRPr="56B9A45C" w:rsidR="56B9A45C">
        <w:rPr>
          <w:rStyle w:val="span"/>
          <w:color w:val="auto"/>
          <w:sz w:val="22"/>
          <w:szCs w:val="22"/>
        </w:rPr>
        <w:t>daily</w:t>
      </w:r>
      <w:r w:rsidRPr="56B9A45C" w:rsidR="56B9A45C">
        <w:rPr>
          <w:rStyle w:val="span"/>
          <w:color w:val="auto"/>
          <w:sz w:val="22"/>
          <w:szCs w:val="22"/>
        </w:rPr>
        <w:t>.</w:t>
      </w:r>
    </w:p>
    <w:p w:rsidR="0052286C" w:rsidP="56B9A45C" w:rsidRDefault="003616A6" w14:paraId="5A20D04E" w14:textId="77777777">
      <w:pPr>
        <w:pStyle w:val="ulli"/>
        <w:numPr>
          <w:ilvl w:val="0"/>
          <w:numId w:val="8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44DC654A" w:rsidR="44DC654A">
        <w:rPr>
          <w:rStyle w:val="span"/>
          <w:color w:val="auto"/>
          <w:sz w:val="22"/>
          <w:szCs w:val="22"/>
        </w:rPr>
        <w:t xml:space="preserve">Developed and painted a </w:t>
      </w:r>
      <w:r w:rsidRPr="44DC654A" w:rsidR="44DC654A">
        <w:rPr>
          <w:rStyle w:val="span"/>
          <w:color w:val="auto"/>
          <w:sz w:val="22"/>
          <w:szCs w:val="22"/>
        </w:rPr>
        <w:t>GraphQL</w:t>
      </w:r>
      <w:r w:rsidRPr="44DC654A" w:rsidR="44DC654A">
        <w:rPr>
          <w:rStyle w:val="span"/>
          <w:color w:val="auto"/>
          <w:sz w:val="22"/>
          <w:szCs w:val="22"/>
        </w:rPr>
        <w:t xml:space="preserve"> API using Apollo for client project.</w:t>
      </w:r>
    </w:p>
    <w:p w:rsidR="44DC654A" w:rsidP="44DC654A" w:rsidRDefault="44DC654A" w14:paraId="486329C1" w14:textId="614EA42B">
      <w:pPr>
        <w:pStyle w:val="ulli"/>
        <w:numPr>
          <w:ilvl w:val="0"/>
          <w:numId w:val="8"/>
        </w:numPr>
        <w:spacing w:line="320" w:lineRule="atLeast"/>
        <w:ind w:left="460" w:hanging="2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Implemented a custom caching strategy using Redis, reducing server response times by 40% and improving overall application performance.</w:t>
      </w:r>
    </w:p>
    <w:p w:rsidR="44DC654A" w:rsidP="44DC654A" w:rsidRDefault="44DC654A" w14:paraId="6AB0D354" w14:textId="1A4B28AE">
      <w:pPr>
        <w:pStyle w:val="ulli"/>
        <w:numPr>
          <w:ilvl w:val="0"/>
          <w:numId w:val="8"/>
        </w:numPr>
        <w:spacing w:line="320" w:lineRule="atLeast"/>
        <w:ind w:left="460" w:hanging="2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Developed a reusable React </w:t>
      </w: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component</w:t>
      </w: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library, resulting in a 50% increase in development speed and a more consistent user experience across projects.</w:t>
      </w:r>
    </w:p>
    <w:p w:rsidR="0052286C" w:rsidP="752CE6CB" w:rsidRDefault="003616A6" w14:paraId="3CB708BB" w14:textId="77777777">
      <w:pPr>
        <w:pStyle w:val="divdocumentsinglecolumn"/>
        <w:spacing w:before="180" w:line="276" w:lineRule="auto"/>
        <w:rPr>
          <w:color w:val="auto"/>
          <w:sz w:val="20"/>
          <w:szCs w:val="20"/>
        </w:rPr>
      </w:pPr>
      <w:r w:rsidRPr="752CE6CB" w:rsidR="752CE6CB">
        <w:rPr>
          <w:rStyle w:val="divdocumentspancompanyname"/>
          <w:b w:val="1"/>
          <w:bCs w:val="1"/>
          <w:caps w:val="1"/>
          <w:color w:val="auto"/>
          <w:sz w:val="20"/>
          <w:szCs w:val="20"/>
        </w:rPr>
        <w:t>Namma</w:t>
      </w:r>
      <w:r w:rsidRPr="752CE6CB" w:rsidR="752CE6CB">
        <w:rPr>
          <w:rStyle w:val="singlecolumnspanpaddedlinenth-child1"/>
          <w:color w:val="auto"/>
          <w:sz w:val="20"/>
          <w:szCs w:val="20"/>
        </w:rPr>
        <w:t xml:space="preserve"> </w:t>
      </w:r>
    </w:p>
    <w:p w:rsidR="0052286C" w:rsidP="44DC654A" w:rsidRDefault="003616A6" w14:paraId="0F54C287" w14:textId="77777777">
      <w:pPr>
        <w:pStyle w:val="spanpaddedline"/>
        <w:spacing w:line="276" w:lineRule="auto"/>
        <w:rPr>
          <w:i w:val="1"/>
          <w:iCs w:val="1"/>
          <w:color w:val="auto"/>
          <w:sz w:val="22"/>
          <w:szCs w:val="22"/>
        </w:rPr>
      </w:pPr>
      <w:r w:rsidRPr="44DC654A" w:rsidR="44DC654A">
        <w:rPr>
          <w:rStyle w:val="span"/>
          <w:i w:val="1"/>
          <w:iCs w:val="1"/>
          <w:color w:val="auto"/>
          <w:sz w:val="22"/>
          <w:szCs w:val="22"/>
        </w:rPr>
        <w:t>UI Engineer | Remote</w:t>
      </w:r>
      <w:r w:rsidRPr="44DC654A" w:rsidR="44DC654A">
        <w:rPr>
          <w:i w:val="1"/>
          <w:iCs w:val="1"/>
          <w:color w:val="auto"/>
          <w:sz w:val="22"/>
          <w:szCs w:val="22"/>
        </w:rPr>
        <w:t xml:space="preserve"> </w:t>
      </w:r>
      <w:r w:rsidRPr="44DC654A" w:rsidR="44DC654A">
        <w:rPr>
          <w:rStyle w:val="span"/>
          <w:i w:val="1"/>
          <w:iCs w:val="1"/>
          <w:color w:val="auto"/>
          <w:sz w:val="22"/>
          <w:szCs w:val="22"/>
        </w:rPr>
        <w:t>| July 2019 - December 2020</w:t>
      </w:r>
    </w:p>
    <w:p w:rsidR="0052286C" w:rsidP="56B9A45C" w:rsidRDefault="003616A6" w14:paraId="2573E2B8" w14:textId="103C770F">
      <w:pPr>
        <w:pStyle w:val="ulli"/>
        <w:numPr>
          <w:ilvl w:val="0"/>
          <w:numId w:val="9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44DC654A" w:rsidR="44DC654A">
        <w:rPr>
          <w:rStyle w:val="span"/>
          <w:color w:val="auto"/>
          <w:sz w:val="22"/>
          <w:szCs w:val="22"/>
        </w:rPr>
        <w:t>Namma's</w:t>
      </w:r>
      <w:r w:rsidRPr="44DC654A" w:rsidR="44DC654A">
        <w:rPr>
          <w:rStyle w:val="span"/>
          <w:color w:val="auto"/>
          <w:sz w:val="22"/>
          <w:szCs w:val="22"/>
        </w:rPr>
        <w:t xml:space="preserve"> vision is to make borrowing from your network and investing in your network easy and a</w:t>
      </w:r>
      <w:r>
        <w:br/>
      </w:r>
      <w:r w:rsidRPr="44DC654A" w:rsidR="44DC654A">
        <w:rPr>
          <w:rStyle w:val="span"/>
          <w:color w:val="auto"/>
          <w:sz w:val="22"/>
          <w:szCs w:val="22"/>
        </w:rPr>
        <w:t>viable.</w:t>
      </w:r>
    </w:p>
    <w:p w:rsidR="0052286C" w:rsidP="56B9A45C" w:rsidRDefault="003616A6" w14:paraId="6FBD7596" w14:textId="01B72A54">
      <w:pPr>
        <w:pStyle w:val="ulli"/>
        <w:numPr>
          <w:ilvl w:val="0"/>
          <w:numId w:val="9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44DC654A" w:rsidR="44DC654A">
        <w:rPr>
          <w:rStyle w:val="span"/>
          <w:color w:val="auto"/>
          <w:sz w:val="22"/>
          <w:szCs w:val="22"/>
        </w:rPr>
        <w:t xml:space="preserve">Built and shipped the </w:t>
      </w:r>
      <w:r w:rsidRPr="44DC654A" w:rsidR="44DC654A">
        <w:rPr>
          <w:rStyle w:val="span"/>
          <w:color w:val="auto"/>
          <w:sz w:val="22"/>
          <w:szCs w:val="22"/>
        </w:rPr>
        <w:t>Namma</w:t>
      </w:r>
      <w:r w:rsidRPr="44DC654A" w:rsidR="44DC654A">
        <w:rPr>
          <w:rStyle w:val="span"/>
          <w:color w:val="auto"/>
          <w:sz w:val="22"/>
          <w:szCs w:val="22"/>
        </w:rPr>
        <w:t xml:space="preserve"> Extension within Facebook Messenger </w:t>
      </w:r>
      <w:r w:rsidRPr="44DC654A" w:rsidR="44DC654A">
        <w:rPr>
          <w:rStyle w:val="span"/>
          <w:color w:val="auto"/>
          <w:sz w:val="22"/>
          <w:szCs w:val="22"/>
        </w:rPr>
        <w:t>leveraging</w:t>
      </w:r>
      <w:r w:rsidRPr="44DC654A" w:rsidR="44DC654A">
        <w:rPr>
          <w:rStyle w:val="span"/>
          <w:color w:val="auto"/>
          <w:sz w:val="22"/>
          <w:szCs w:val="22"/>
        </w:rPr>
        <w:t xml:space="preserve"> third-party and</w:t>
      </w:r>
      <w:r>
        <w:br/>
      </w:r>
      <w:r w:rsidRPr="44DC654A" w:rsidR="44DC654A">
        <w:rPr>
          <w:rStyle w:val="span"/>
          <w:color w:val="auto"/>
          <w:sz w:val="22"/>
          <w:szCs w:val="22"/>
        </w:rPr>
        <w:t>internal APIs.</w:t>
      </w:r>
    </w:p>
    <w:p w:rsidR="0052286C" w:rsidP="56B9A45C" w:rsidRDefault="003616A6" w14:paraId="37754772" w14:textId="50D839C7">
      <w:pPr>
        <w:pStyle w:val="ulli"/>
        <w:numPr>
          <w:ilvl w:val="0"/>
          <w:numId w:val="9"/>
        </w:numPr>
        <w:spacing w:line="320" w:lineRule="atLeast"/>
        <w:ind w:left="460" w:hanging="201"/>
        <w:rPr>
          <w:rStyle w:val="span"/>
          <w:color w:val="auto"/>
          <w:sz w:val="22"/>
          <w:szCs w:val="22"/>
        </w:rPr>
      </w:pPr>
      <w:r w:rsidRPr="44DC654A" w:rsidR="44DC654A">
        <w:rPr>
          <w:rStyle w:val="span"/>
          <w:color w:val="auto"/>
          <w:sz w:val="22"/>
          <w:szCs w:val="22"/>
        </w:rPr>
        <w:t xml:space="preserve">Architected and implemented the front-end of </w:t>
      </w:r>
      <w:r w:rsidRPr="44DC654A" w:rsidR="44DC654A">
        <w:rPr>
          <w:rStyle w:val="span"/>
          <w:color w:val="auto"/>
          <w:sz w:val="22"/>
          <w:szCs w:val="22"/>
        </w:rPr>
        <w:t>Namma's</w:t>
      </w:r>
      <w:r w:rsidRPr="44DC654A" w:rsidR="44DC654A">
        <w:rPr>
          <w:rStyle w:val="span"/>
          <w:color w:val="auto"/>
          <w:sz w:val="22"/>
          <w:szCs w:val="22"/>
        </w:rPr>
        <w:t xml:space="preserve"> embeddable web player widget,</w:t>
      </w:r>
      <w:r>
        <w:br/>
      </w:r>
      <w:r w:rsidRPr="44DC654A" w:rsidR="44DC654A">
        <w:rPr>
          <w:rStyle w:val="span"/>
          <w:color w:val="auto"/>
          <w:sz w:val="22"/>
          <w:szCs w:val="22"/>
        </w:rPr>
        <w:t>which lets users log in and listen to full songs in the browser.</w:t>
      </w:r>
    </w:p>
    <w:p w:rsidR="44DC654A" w:rsidP="44DC654A" w:rsidRDefault="44DC654A" w14:paraId="23E1FBE6" w14:textId="00F9A740">
      <w:pPr>
        <w:pStyle w:val="ulli"/>
        <w:numPr>
          <w:ilvl w:val="0"/>
          <w:numId w:val="9"/>
        </w:numPr>
        <w:spacing w:line="320" w:lineRule="atLeast"/>
        <w:ind w:left="460" w:hanging="2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Collaborated with the design team to create a design system, ensuring consistent visual language and improved design-to-development workflow.</w:t>
      </w:r>
    </w:p>
    <w:p w:rsidR="44DC654A" w:rsidP="44DC654A" w:rsidRDefault="44DC654A" w14:paraId="0E08684C" w14:textId="4FFD1E26">
      <w:pPr>
        <w:pStyle w:val="ulli"/>
        <w:numPr>
          <w:ilvl w:val="0"/>
          <w:numId w:val="9"/>
        </w:numPr>
        <w:spacing w:line="320" w:lineRule="atLeast"/>
        <w:ind w:left="460" w:hanging="2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4DC654A" w:rsidR="44DC6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Optimized website performance by compressing images, minifying code, and implementing lazy loading, resulting in a 25% improvement in page load times.</w:t>
      </w:r>
    </w:p>
    <w:p w:rsidR="44DC654A" w:rsidP="44DC654A" w:rsidRDefault="44DC654A" w14:paraId="01E12D7D" w14:textId="2D597CBE">
      <w:pPr>
        <w:pStyle w:val="ulli"/>
        <w:spacing w:line="320" w:lineRule="atLeast"/>
        <w:ind w:left="0"/>
        <w:rPr>
          <w:rStyle w:val="span"/>
          <w:color w:val="auto"/>
          <w:sz w:val="24"/>
          <w:szCs w:val="24"/>
        </w:rPr>
      </w:pPr>
    </w:p>
    <w:p w:rsidR="0052286C" w:rsidP="126E3478" w:rsidRDefault="003616A6" w14:paraId="69D0C959" w14:textId="77777777">
      <w:pPr>
        <w:pStyle w:val="divdocumentdivsectiontitle"/>
        <w:spacing w:before="40" w:after="90"/>
        <w:rPr>
          <w:b w:val="1"/>
          <w:bCs w:val="1"/>
          <w:i w:val="0"/>
          <w:iCs w:val="0"/>
          <w:caps w:val="1"/>
          <w:color w:val="auto"/>
        </w:rPr>
      </w:pPr>
      <w:r w:rsidRPr="126E3478" w:rsidR="126E3478">
        <w:rPr>
          <w:b w:val="1"/>
          <w:bCs w:val="1"/>
          <w:i w:val="0"/>
          <w:iCs w:val="0"/>
          <w:caps w:val="1"/>
          <w:color w:val="auto"/>
        </w:rPr>
        <w:t>Education</w:t>
      </w:r>
    </w:p>
    <w:p w:rsidR="0052286C" w:rsidP="26EEA642" w:rsidRDefault="003616A6" w14:paraId="39AAFD5E" w14:textId="7B39F43D">
      <w:pPr>
        <w:pStyle w:val="divdocumentsinglecolumn"/>
        <w:spacing w:line="276" w:lineRule="auto"/>
        <w:rPr>
          <w:color w:val="auto"/>
          <w:sz w:val="22"/>
          <w:szCs w:val="22"/>
        </w:rPr>
      </w:pPr>
      <w:r w:rsidRPr="26EEA642" w:rsidR="56B9A45C">
        <w:rPr>
          <w:rStyle w:val="spandegree"/>
          <w:color w:val="auto"/>
          <w:sz w:val="22"/>
          <w:szCs w:val="22"/>
        </w:rPr>
        <w:t>Bachelor of Science</w:t>
      </w:r>
      <w:r w:rsidRPr="26EEA642" w:rsidR="56B9A45C">
        <w:rPr>
          <w:rStyle w:val="span"/>
          <w:color w:val="auto"/>
          <w:sz w:val="22"/>
          <w:szCs w:val="22"/>
        </w:rPr>
        <w:t xml:space="preserve"> Computer Science </w:t>
      </w:r>
      <w:r w:rsidRPr="26EEA642" w:rsidR="56B9A45C">
        <w:rPr>
          <w:rStyle w:val="span"/>
          <w:color w:val="auto"/>
          <w:sz w:val="22"/>
          <w:szCs w:val="22"/>
        </w:rPr>
        <w:t>and</w:t>
      </w:r>
      <w:r w:rsidRPr="26EEA642" w:rsidR="56B9A45C">
        <w:rPr>
          <w:rStyle w:val="span"/>
          <w:color w:val="auto"/>
          <w:sz w:val="22"/>
          <w:szCs w:val="22"/>
        </w:rPr>
        <w:t xml:space="preserve"> Programming </w:t>
      </w:r>
    </w:p>
    <w:p w:rsidR="0052286C" w:rsidP="26EEA642" w:rsidRDefault="003616A6" w14:paraId="2E9FD3E0" w14:textId="1B779977">
      <w:pPr>
        <w:pStyle w:val="spanpaddedline"/>
        <w:spacing w:line="276" w:lineRule="auto"/>
        <w:rPr>
          <w:color w:val="auto"/>
          <w:sz w:val="22"/>
          <w:szCs w:val="22"/>
        </w:rPr>
      </w:pPr>
      <w:r w:rsidRPr="26EEA642" w:rsidR="56B9A45C">
        <w:rPr>
          <w:rStyle w:val="span"/>
          <w:color w:val="auto"/>
          <w:sz w:val="22"/>
          <w:szCs w:val="22"/>
        </w:rPr>
        <w:t xml:space="preserve">The University of Texas </w:t>
      </w:r>
      <w:r w:rsidRPr="26EEA642" w:rsidR="56B9A45C">
        <w:rPr>
          <w:rStyle w:val="span"/>
          <w:color w:val="auto"/>
          <w:sz w:val="22"/>
          <w:szCs w:val="22"/>
        </w:rPr>
        <w:t>at</w:t>
      </w:r>
      <w:r w:rsidRPr="26EEA642" w:rsidR="56B9A45C">
        <w:rPr>
          <w:rStyle w:val="span"/>
          <w:color w:val="auto"/>
          <w:sz w:val="22"/>
          <w:szCs w:val="22"/>
        </w:rPr>
        <w:t xml:space="preserve"> Arlington</w:t>
      </w:r>
    </w:p>
    <w:p w:rsidR="752CE6CB" w:rsidP="26EEA642" w:rsidRDefault="752CE6CB" w14:paraId="5315D628" w14:textId="2DC5358C">
      <w:pPr>
        <w:pStyle w:val="spanpaddedline"/>
        <w:spacing w:line="276" w:lineRule="auto"/>
        <w:rPr>
          <w:i w:val="0"/>
          <w:iCs w:val="0"/>
          <w:color w:val="auto"/>
          <w:sz w:val="22"/>
          <w:szCs w:val="22"/>
        </w:rPr>
      </w:pPr>
      <w:r w:rsidRPr="26EEA642" w:rsidR="752CE6CB">
        <w:rPr>
          <w:rStyle w:val="span"/>
          <w:i w:val="0"/>
          <w:iCs w:val="0"/>
          <w:color w:val="auto"/>
          <w:sz w:val="22"/>
          <w:szCs w:val="22"/>
        </w:rPr>
        <w:t>Arlington, TX</w:t>
      </w:r>
    </w:p>
    <w:p w:rsidR="26EEA642" w:rsidP="26EEA642" w:rsidRDefault="26EEA642" w14:paraId="4CC4E6E9" w14:textId="5BDF5621">
      <w:pPr>
        <w:pStyle w:val="spanpaddedline"/>
        <w:spacing w:line="276" w:lineRule="auto"/>
        <w:rPr>
          <w:rStyle w:val="span"/>
          <w:i w:val="0"/>
          <w:iCs w:val="0"/>
          <w:color w:val="auto"/>
          <w:sz w:val="22"/>
          <w:szCs w:val="22"/>
        </w:rPr>
      </w:pPr>
    </w:p>
    <w:p w:rsidR="0F294C80" w:rsidP="26EEA642" w:rsidRDefault="0F294C80" w14:paraId="4B9FEDB5" w14:textId="02347817">
      <w:pPr>
        <w:pStyle w:val="divdocumentsinglecolumn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26EEA642" w:rsidR="0F294C80">
        <w:rPr>
          <w:rStyle w:val="spandegree"/>
          <w:color w:val="auto"/>
          <w:sz w:val="22"/>
          <w:szCs w:val="22"/>
        </w:rPr>
        <w:t>Amazon</w:t>
      </w:r>
      <w:r w:rsidRPr="26EEA642" w:rsidR="0F294C80">
        <w:rPr>
          <w:rStyle w:val="spandegree"/>
          <w:color w:val="auto"/>
          <w:sz w:val="22"/>
          <w:szCs w:val="22"/>
        </w:rPr>
        <w:t xml:space="preserve"> certificate</w:t>
      </w:r>
    </w:p>
    <w:p w:rsidR="0F294C80" w:rsidP="26EEA642" w:rsidRDefault="0F294C80" w14:paraId="102AA0D1" w14:textId="7D4A1ECE">
      <w:pPr>
        <w:pStyle w:val="spanpaddedline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26EEA642" w:rsidR="0F294C80">
        <w:rPr>
          <w:rStyle w:val="span"/>
          <w:color w:val="auto"/>
          <w:sz w:val="22"/>
          <w:szCs w:val="22"/>
        </w:rPr>
        <w:t>Cloud Practitioner 2022</w:t>
      </w:r>
    </w:p>
    <w:p w:rsidR="26EEA642" w:rsidP="26EEA642" w:rsidRDefault="26EEA642" w14:paraId="7D850A92" w14:textId="01CAD505">
      <w:pPr>
        <w:pStyle w:val="spanpaddedline"/>
        <w:spacing w:line="320" w:lineRule="atLeast"/>
        <w:rPr>
          <w:rStyle w:val="span"/>
          <w:i w:val="0"/>
          <w:iCs w:val="0"/>
          <w:color w:val="auto"/>
          <w:sz w:val="22"/>
          <w:szCs w:val="22"/>
        </w:rPr>
      </w:pPr>
    </w:p>
    <w:p w:rsidR="0F294C80" w:rsidP="26EEA642" w:rsidRDefault="0F294C80" w14:paraId="318E7BAD" w14:textId="6A812983">
      <w:pPr>
        <w:pStyle w:val="divdocumentdivsectiontitle"/>
        <w:suppressLineNumbers w:val="0"/>
        <w:bidi w:val="0"/>
        <w:spacing w:before="40" w:beforeAutospacing="off" w:after="90" w:afterAutospacing="off"/>
        <w:ind w:left="0" w:right="0"/>
        <w:jc w:val="left"/>
      </w:pPr>
      <w:r w:rsidRPr="0980D18F" w:rsidR="39AAEE32">
        <w:rPr>
          <w:b w:val="1"/>
          <w:bCs w:val="1"/>
          <w:i w:val="0"/>
          <w:iCs w:val="0"/>
          <w:caps w:val="1"/>
          <w:color w:val="auto"/>
        </w:rPr>
        <w:t>P</w:t>
      </w:r>
      <w:r w:rsidRPr="0980D18F" w:rsidR="0F294C80">
        <w:rPr>
          <w:b w:val="1"/>
          <w:bCs w:val="1"/>
          <w:i w:val="0"/>
          <w:iCs w:val="0"/>
          <w:caps w:val="1"/>
          <w:color w:val="auto"/>
        </w:rPr>
        <w:t>roject</w:t>
      </w:r>
    </w:p>
    <w:p w:rsidR="446305AB" w:rsidP="0980D18F" w:rsidRDefault="446305AB" w14:paraId="0AA89989" w14:textId="06F4D170">
      <w:pPr>
        <w:pStyle w:val="divdocumentdivsectiontitle"/>
        <w:suppressLineNumbers w:val="0"/>
        <w:bidi w:val="0"/>
        <w:spacing w:before="40" w:beforeAutospacing="off" w:after="90" w:afterAutospacing="off"/>
        <w:ind w:left="0" w:right="0"/>
        <w:jc w:val="left"/>
      </w:pPr>
      <w:r w:rsidRPr="0980D18F" w:rsidR="446305AB">
        <w:rPr>
          <w:rStyle w:val="spandegree"/>
          <w:color w:val="auto"/>
          <w:sz w:val="22"/>
          <w:szCs w:val="22"/>
        </w:rPr>
        <w:t>RUST CHATBOt assistant</w:t>
      </w:r>
    </w:p>
    <w:p w:rsidR="446305AB" w:rsidP="0980D18F" w:rsidRDefault="446305AB" w14:paraId="0D1A76C0" w14:textId="5596B519">
      <w:p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0980D18F" w:rsidR="44630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Technologies used: Rust, Cargo, OpenAI API</w:t>
      </w:r>
    </w:p>
    <w:p w:rsidR="446305AB" w:rsidP="0980D18F" w:rsidRDefault="446305AB" w14:paraId="6908FB9E" w14:textId="5C5EAEE9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0980D18F" w:rsidR="44630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Leverages the OpenAI API to interact with users and perform a variety of tasks.</w:t>
      </w:r>
    </w:p>
    <w:p w:rsidR="446305AB" w:rsidP="0980D18F" w:rsidRDefault="446305AB" w14:paraId="71A4ABCD" w14:textId="356DB07F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0980D18F" w:rsidR="44630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The chatbot supports a range of commands, including quitting the chatbot (/q), refreshing all components of the chatbot (/r or /</w:t>
      </w:r>
      <w:r w:rsidRPr="0980D18F" w:rsidR="44630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ra</w:t>
      </w:r>
      <w:r w:rsidRPr="0980D18F" w:rsidR="44630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).</w:t>
      </w:r>
    </w:p>
    <w:p w:rsidR="446305AB" w:rsidP="0980D18F" w:rsidRDefault="446305AB" w14:paraId="6FCFF867" w14:textId="30F693C1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0980D18F" w:rsidR="44630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The chatbot </w:t>
      </w:r>
      <w:bookmarkStart w:name="_Int_C05bOC1a" w:id="1564167436"/>
      <w:r w:rsidRPr="0980D18F" w:rsidR="44630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is capable of uploading</w:t>
      </w:r>
      <w:bookmarkEnd w:id="1564167436"/>
      <w:r w:rsidRPr="0980D18F" w:rsidR="44630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files and refreshing conversations, providing a dynamic and interactive user experience.</w:t>
      </w:r>
    </w:p>
    <w:p w:rsidR="0980D18F" w:rsidP="0980D18F" w:rsidRDefault="0980D18F" w14:paraId="117F58B1" w14:textId="7E45E472">
      <w:pPr>
        <w:pStyle w:val="divdocumentdivsectiontitle"/>
        <w:suppressLineNumbers w:val="0"/>
        <w:bidi w:val="0"/>
        <w:spacing w:before="40" w:beforeAutospacing="off" w:after="90" w:afterAutospacing="off"/>
        <w:ind w:left="0" w:right="0"/>
        <w:jc w:val="left"/>
        <w:rPr>
          <w:rStyle w:val="spandegree"/>
          <w:color w:val="auto"/>
          <w:sz w:val="22"/>
          <w:szCs w:val="22"/>
        </w:rPr>
      </w:pPr>
    </w:p>
    <w:p w:rsidR="38D3EAF3" w:rsidP="26EEA642" w:rsidRDefault="38D3EAF3" w14:paraId="6E12065C" w14:textId="7894B153">
      <w:pPr>
        <w:pStyle w:val="spanpaddedline"/>
        <w:suppressLineNumbers w:val="0"/>
        <w:bidi w:val="0"/>
        <w:spacing w:before="0" w:beforeAutospacing="off" w:after="0" w:afterAutospacing="off"/>
        <w:ind w:left="0" w:right="0"/>
        <w:jc w:val="left"/>
        <w:rPr>
          <w:rStyle w:val="spandegree"/>
          <w:color w:val="auto"/>
          <w:sz w:val="22"/>
          <w:szCs w:val="22"/>
        </w:rPr>
      </w:pPr>
      <w:r w:rsidRPr="26EEA642" w:rsidR="38D3EAF3">
        <w:rPr>
          <w:rStyle w:val="spandegree"/>
          <w:color w:val="auto"/>
          <w:sz w:val="22"/>
          <w:szCs w:val="22"/>
        </w:rPr>
        <w:t xml:space="preserve">EMPLOYEE MANAGEMENT </w:t>
      </w:r>
      <w:r w:rsidRPr="26EEA642" w:rsidR="759795F9">
        <w:rPr>
          <w:rStyle w:val="spandegree"/>
          <w:color w:val="auto"/>
          <w:sz w:val="22"/>
          <w:szCs w:val="22"/>
        </w:rPr>
        <w:t>System</w:t>
      </w:r>
    </w:p>
    <w:p w:rsidR="38D3EAF3" w:rsidP="26EEA642" w:rsidRDefault="38D3EAF3" w14:paraId="25CD10E1" w14:textId="70441DBA">
      <w:p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38D3E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Technologies used: Java, React (Typescript), PostgreSQL, AWS (ECS, EC2, Docker)</w:t>
      </w:r>
    </w:p>
    <w:p w:rsidR="38D3EAF3" w:rsidP="26EEA642" w:rsidRDefault="38D3EAF3" w14:paraId="06642C6F" w14:textId="30051DE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38D3E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Developed a backend system using Java to manage employee data and operations.</w:t>
      </w:r>
    </w:p>
    <w:p w:rsidR="38D3EAF3" w:rsidP="26EEA642" w:rsidRDefault="38D3EAF3" w14:paraId="0D2EF32A" w14:textId="1C793C9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38D3E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Implemented a frontend using React with Typescript to provide an intuitive user interface for managing employees and departments.</w:t>
      </w:r>
    </w:p>
    <w:p w:rsidR="38D3EAF3" w:rsidP="26EEA642" w:rsidRDefault="38D3EAF3" w14:paraId="0BDABA36" w14:textId="29899F6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38D3E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Utilized PostgreSQL as the database to store and retrieve employee and department information.</w:t>
      </w:r>
    </w:p>
    <w:p w:rsidR="38D3EAF3" w:rsidP="26EEA642" w:rsidRDefault="38D3EAF3" w14:paraId="73881E7D" w14:textId="7CEFC5A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38D3E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Deployed the application on AWS using ECS (Elastic Container Service) and EC2 (Elastic Compute Cloud) instances for scalability and reliability.</w:t>
      </w:r>
    </w:p>
    <w:p w:rsidR="38D3EAF3" w:rsidP="26EEA642" w:rsidRDefault="38D3EAF3" w14:paraId="24FEFA22" w14:textId="06F883F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38D3EA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Containerized the application using Docker for seamless deployment and portability.</w:t>
      </w:r>
    </w:p>
    <w:p w:rsidR="26EEA642" w:rsidP="26EEA642" w:rsidRDefault="26EEA642" w14:paraId="062F8777" w14:textId="528E5E96">
      <w:pPr>
        <w:pStyle w:val="Normal"/>
        <w:bidi w:val="0"/>
        <w:spacing w:before="0" w:beforeAutospacing="off" w:after="0" w:afterAutospacing="off" w:line="300" w:lineRule="exact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67216D84" w:rsidP="26EEA642" w:rsidRDefault="67216D84" w14:paraId="7976AC06" w14:textId="5AAF410F">
      <w:pPr>
        <w:pStyle w:val="spanpaddedline"/>
        <w:suppressLineNumbers w:val="0"/>
        <w:bidi w:val="0"/>
        <w:spacing w:before="0" w:beforeAutospacing="off" w:after="0" w:afterAutospacing="off"/>
        <w:ind w:left="0" w:right="0"/>
        <w:jc w:val="left"/>
      </w:pPr>
      <w:r w:rsidRPr="26EEA642" w:rsidR="67216D84">
        <w:rPr>
          <w:rStyle w:val="spandegree"/>
          <w:color w:val="auto"/>
          <w:sz w:val="22"/>
          <w:szCs w:val="22"/>
        </w:rPr>
        <w:t>NFT marketplace</w:t>
      </w:r>
    </w:p>
    <w:p w:rsidR="67216D84" w:rsidP="26EEA642" w:rsidRDefault="67216D84" w14:paraId="107177E1" w14:textId="28D02D32">
      <w:p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67216D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Technologies used: React Native, Redux, Node.js, Express.js, Expo, Jest</w:t>
      </w:r>
    </w:p>
    <w:p w:rsidR="67216D84" w:rsidP="26EEA642" w:rsidRDefault="67216D84" w14:paraId="42782C9F" w14:textId="567D341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67216D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Developed an iOS app for NFT marketplace using React Native, enabling users to buy and sell unique digital assets.</w:t>
      </w:r>
    </w:p>
    <w:p w:rsidR="67216D84" w:rsidP="26EEA642" w:rsidRDefault="67216D84" w14:paraId="454724B3" w14:textId="3243A1A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67216D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Implemented Redux for state management to ensure smooth and efficient app performance.</w:t>
      </w:r>
    </w:p>
    <w:p w:rsidR="67216D84" w:rsidP="26EEA642" w:rsidRDefault="67216D84" w14:paraId="0D1E0583" w14:textId="7FF4B92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67216D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Built a robust backend using Node.js and Express.js to handle user authentication, NFT transactions, and data storage.</w:t>
      </w:r>
    </w:p>
    <w:p w:rsidR="67216D84" w:rsidP="26EEA642" w:rsidRDefault="67216D84" w14:paraId="5A145094" w14:textId="4A18F3B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67216D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Utilized Expo to streamline development, testing, and deployment processes.</w:t>
      </w:r>
    </w:p>
    <w:p w:rsidR="67216D84" w:rsidP="26EEA642" w:rsidRDefault="67216D84" w14:paraId="26347B72" w14:textId="5425857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26EEA642" w:rsidR="67216D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Integrated Jest for unit and integration testing to ensure the app's functionality and reliability.</w:t>
      </w:r>
    </w:p>
    <w:p w:rsidR="26EEA642" w:rsidP="26EEA642" w:rsidRDefault="26EEA642" w14:paraId="69D8A4B6" w14:textId="67EA2323">
      <w:pPr>
        <w:pStyle w:val="Normal"/>
        <w:bidi w:val="0"/>
        <w:spacing w:before="0" w:beforeAutospacing="off" w:after="0" w:afterAutospacing="off" w:line="300" w:lineRule="exact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20A55D67" w:rsidP="26EEA642" w:rsidRDefault="20A55D67" w14:paraId="010BCBC2" w14:textId="646C3D47">
      <w:pPr>
        <w:pStyle w:val="spanpaddedline"/>
        <w:suppressLineNumbers w:val="0"/>
        <w:bidi w:val="0"/>
        <w:spacing w:before="0" w:beforeAutospacing="off" w:after="0" w:afterAutospacing="off"/>
        <w:ind w:left="0" w:right="0"/>
        <w:jc w:val="left"/>
        <w:rPr>
          <w:rStyle w:val="spandegree"/>
          <w:color w:val="auto"/>
          <w:sz w:val="22"/>
          <w:szCs w:val="22"/>
        </w:rPr>
      </w:pPr>
      <w:r w:rsidRPr="26EEA642" w:rsidR="20A55D67">
        <w:rPr>
          <w:rStyle w:val="spandegree"/>
          <w:color w:val="auto"/>
          <w:sz w:val="22"/>
          <w:szCs w:val="22"/>
        </w:rPr>
        <w:t>Hobbies</w:t>
      </w:r>
      <w:r w:rsidRPr="26EEA642" w:rsidR="20A55D67">
        <w:rPr>
          <w:rStyle w:val="spandegree"/>
          <w:color w:val="auto"/>
          <w:sz w:val="22"/>
          <w:szCs w:val="22"/>
        </w:rPr>
        <w:t xml:space="preserve"> and interested</w:t>
      </w:r>
    </w:p>
    <w:p w:rsidR="20A55D67" w:rsidP="26EEA642" w:rsidRDefault="20A55D67" w14:paraId="6EC27B04" w14:textId="7501C6CD">
      <w:pPr>
        <w:pStyle w:val="Normal"/>
        <w:bidi w:val="0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26EEA642" w:rsidR="20A55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Reading books about technologies and physics to stay </w:t>
      </w:r>
      <w:r w:rsidRPr="26EEA642" w:rsidR="20A55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up to date</w:t>
      </w:r>
      <w:r w:rsidRPr="26EEA642" w:rsidR="20A55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with the latest advancements and trends.</w:t>
      </w:r>
    </w:p>
    <w:p w:rsidR="20A55D67" w:rsidP="26EEA642" w:rsidRDefault="20A55D67" w14:paraId="6F1BF3A9" w14:textId="7E86A295">
      <w:pPr>
        <w:pStyle w:val="Normal"/>
        <w:bidi w:val="0"/>
        <w:spacing w:before="0" w:beforeAutospacing="off" w:after="0" w:afterAutospacing="off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26EEA642" w:rsidR="20A55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Working on personal projects to continuously improve my skills and explore </w:t>
      </w:r>
      <w:r w:rsidRPr="26EEA642" w:rsidR="20A55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new technologies</w:t>
      </w:r>
      <w:r w:rsidRPr="26EEA642" w:rsidR="20A55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.</w:t>
      </w:r>
    </w:p>
    <w:p w:rsidR="26EEA642" w:rsidP="26EEA642" w:rsidRDefault="26EEA642" w14:paraId="3B37DA0F" w14:textId="1F387103">
      <w:pPr>
        <w:pStyle w:val="spanpaddedline"/>
        <w:suppressLineNumbers w:val="0"/>
        <w:bidi w:val="0"/>
        <w:spacing w:before="0" w:beforeAutospacing="off" w:after="0" w:afterAutospacing="off"/>
        <w:ind w:left="0" w:right="0"/>
        <w:jc w:val="left"/>
        <w:rPr>
          <w:rStyle w:val="spandegree"/>
          <w:color w:val="auto"/>
          <w:sz w:val="22"/>
          <w:szCs w:val="22"/>
        </w:rPr>
      </w:pPr>
    </w:p>
    <w:p w:rsidR="26EEA642" w:rsidP="26EEA642" w:rsidRDefault="26EEA642" w14:paraId="1EF4676C" w14:textId="2ED9AEE7">
      <w:pPr>
        <w:pStyle w:val="Normal"/>
        <w:bidi w:val="0"/>
        <w:spacing w:before="0" w:beforeAutospacing="off" w:after="0" w:afterAutospacing="off" w:line="300" w:lineRule="exact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sectPr w:rsidR="0052286C">
      <w:pgSz w:w="12240" w:h="15840" w:orient="portrait"/>
      <w:pgMar w:top="940" w:right="840" w:bottom="940" w:left="840" w:header="720" w:footer="720" w:gutter="0"/>
      <w:cols w:space="720"/>
      <w:headerReference w:type="default" r:id="Rd7c5383c0ed74efe"/>
      <w:footerReference w:type="default" r:id="R19d2cab843ec4b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20"/>
      <w:gridCol w:w="3520"/>
      <w:gridCol w:w="3520"/>
    </w:tblGrid>
    <w:tr w:rsidR="56B9A45C" w:rsidTr="56B9A45C" w14:paraId="381BFFA0">
      <w:trPr>
        <w:trHeight w:val="300"/>
      </w:trPr>
      <w:tc>
        <w:tcPr>
          <w:tcW w:w="3520" w:type="dxa"/>
          <w:tcMar/>
        </w:tcPr>
        <w:p w:rsidR="56B9A45C" w:rsidP="56B9A45C" w:rsidRDefault="56B9A45C" w14:paraId="076477DA" w14:textId="0C5C5967">
          <w:pPr>
            <w:pStyle w:val="Header"/>
            <w:bidi w:val="0"/>
            <w:ind w:left="-115"/>
            <w:jc w:val="left"/>
          </w:pPr>
        </w:p>
      </w:tc>
      <w:tc>
        <w:tcPr>
          <w:tcW w:w="3520" w:type="dxa"/>
          <w:tcMar/>
        </w:tcPr>
        <w:p w:rsidR="56B9A45C" w:rsidP="56B9A45C" w:rsidRDefault="56B9A45C" w14:paraId="420538D4" w14:textId="5A9BA17A">
          <w:pPr>
            <w:pStyle w:val="Header"/>
            <w:bidi w:val="0"/>
            <w:jc w:val="center"/>
          </w:pPr>
        </w:p>
      </w:tc>
      <w:tc>
        <w:tcPr>
          <w:tcW w:w="3520" w:type="dxa"/>
          <w:tcMar/>
        </w:tcPr>
        <w:p w:rsidR="56B9A45C" w:rsidP="56B9A45C" w:rsidRDefault="56B9A45C" w14:paraId="27B43D22" w14:textId="11282CB6">
          <w:pPr>
            <w:pStyle w:val="Header"/>
            <w:bidi w:val="0"/>
            <w:ind w:right="-115"/>
            <w:jc w:val="right"/>
          </w:pPr>
        </w:p>
      </w:tc>
    </w:tr>
  </w:tbl>
  <w:p w:rsidR="56B9A45C" w:rsidP="56B9A45C" w:rsidRDefault="56B9A45C" w14:paraId="28FA5A57" w14:textId="6E7954A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20"/>
      <w:gridCol w:w="3520"/>
      <w:gridCol w:w="3520"/>
    </w:tblGrid>
    <w:tr w:rsidR="56B9A45C" w:rsidTr="56B9A45C" w14:paraId="54409B31">
      <w:trPr>
        <w:trHeight w:val="300"/>
      </w:trPr>
      <w:tc>
        <w:tcPr>
          <w:tcW w:w="3520" w:type="dxa"/>
          <w:tcMar/>
        </w:tcPr>
        <w:p w:rsidR="56B9A45C" w:rsidP="56B9A45C" w:rsidRDefault="56B9A45C" w14:paraId="61435AB9" w14:textId="21A45F2A">
          <w:pPr>
            <w:pStyle w:val="Header"/>
            <w:bidi w:val="0"/>
            <w:ind w:left="-115"/>
            <w:jc w:val="left"/>
          </w:pPr>
        </w:p>
      </w:tc>
      <w:tc>
        <w:tcPr>
          <w:tcW w:w="3520" w:type="dxa"/>
          <w:tcMar/>
        </w:tcPr>
        <w:p w:rsidR="56B9A45C" w:rsidP="56B9A45C" w:rsidRDefault="56B9A45C" w14:paraId="724E8C70" w14:textId="5891829D">
          <w:pPr>
            <w:pStyle w:val="Header"/>
            <w:bidi w:val="0"/>
            <w:jc w:val="center"/>
          </w:pPr>
        </w:p>
      </w:tc>
      <w:tc>
        <w:tcPr>
          <w:tcW w:w="3520" w:type="dxa"/>
          <w:tcMar/>
        </w:tcPr>
        <w:p w:rsidR="56B9A45C" w:rsidP="56B9A45C" w:rsidRDefault="56B9A45C" w14:paraId="3456C9E1" w14:textId="43CF97D6">
          <w:pPr>
            <w:pStyle w:val="Header"/>
            <w:bidi w:val="0"/>
            <w:ind w:right="-115"/>
            <w:jc w:val="right"/>
          </w:pPr>
        </w:p>
      </w:tc>
    </w:tr>
  </w:tbl>
  <w:p w:rsidR="56B9A45C" w:rsidP="56B9A45C" w:rsidRDefault="56B9A45C" w14:paraId="5BF9DC52" w14:textId="3BAC27A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BIUEf9getT/vY" int2:id="D9XrxhZH">
      <int2:state int2:type="AugLoop_Text_Critique" int2:value="Rejected"/>
    </int2:textHash>
    <int2:textHash int2:hashCode="cm5o30EpN4BX/1" int2:id="RBugud3r">
      <int2:state int2:type="AugLoop_Text_Critique" int2:value="Rejected"/>
    </int2:textHash>
    <int2:textHash int2:hashCode="INBenAg0ldqGIU" int2:id="HHDq76eK">
      <int2:state int2:type="AugLoop_Text_Critique" int2:value="Rejected"/>
    </int2:textHash>
    <int2:textHash int2:hashCode="PWrphr3mXj1rB2" int2:id="X1H9c7i6">
      <int2:state int2:type="AugLoop_Text_Critique" int2:value="Rejected"/>
    </int2:textHash>
    <int2:textHash int2:hashCode="1PRKNa1uvadFAC" int2:id="5ih2BxJ1">
      <int2:state int2:type="AugLoop_Text_Critique" int2:value="Rejected"/>
    </int2:textHash>
    <int2:textHash int2:hashCode="DGsyEcq6espaXg" int2:id="HOQJn7Jr">
      <int2:state int2:type="AugLoop_Text_Critique" int2:value="Rejected"/>
    </int2:textHash>
    <int2:textHash int2:hashCode="HGNVqYjGw6aNY9" int2:id="rxiRnYgt">
      <int2:state int2:type="AugLoop_Text_Critique" int2:value="Rejected"/>
    </int2:textHash>
    <int2:textHash int2:hashCode="n9zH8pxZ5vmrqq" int2:id="uKmZvRjH">
      <int2:state int2:type="AugLoop_Text_Critique" int2:value="Rejected"/>
    </int2:textHash>
    <int2:textHash int2:hashCode="Q+Rxxd9kILWU50" int2:id="Zw94jMrB">
      <int2:state int2:type="AugLoop_Text_Critique" int2:value="Rejected"/>
    </int2:textHash>
    <int2:textHash int2:hashCode="NKZ4V3PY+oJkz2" int2:id="c2g6ZgR7">
      <int2:state int2:type="AugLoop_Text_Critique" int2:value="Rejected"/>
    </int2:textHash>
    <int2:bookmark int2:bookmarkName="_Int_C05bOC1a" int2:invalidationBookmarkName="" int2:hashCode="2tgMh0HjtH3KoW" int2:id="bNVzVvar">
      <int2:state int2:type="AugLoop_Text_Critique" int2:value="Rejected"/>
    </int2:bookmark>
    <int2:bookmark int2:bookmarkName="_Int_X86dNb47" int2:invalidationBookmarkName="" int2:hashCode="2tgMh0HjtH3KoW" int2:id="YSjP4Ma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6fa48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414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a6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53e01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f490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b3114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5a25a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1a45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bdd5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hybridMultilevel"/>
    <w:tmpl w:val="00000001"/>
    <w:lvl w:ilvl="0" w:tplc="C8EC78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F6F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803D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C43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A42C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AEE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6646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ACC6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249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65EBA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0CC4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244F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0640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4A10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E2C8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6680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5CC5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2E7A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9A7D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52C1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2041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066B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3C3B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98B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A0DA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E022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F4E1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730AC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D48E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8293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D45B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A4E5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A092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2003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3C30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C217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FC2A1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FADC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1282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140F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6C09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1C5C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40AA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0AED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38BF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DB2F6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906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00A3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4CA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6029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1AA4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064E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5A7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D00C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436B2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5E67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CC90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84FA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00D8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AA4E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543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1A39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AE33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1C673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2EBA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BAC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ECEC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9E19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0AA0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4207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AA7F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6666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58E91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CC6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2221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964E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CAF8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3A36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9C2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C86B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12F1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792625313">
    <w:abstractNumId w:val="0"/>
  </w:num>
  <w:num w:numId="2" w16cid:durableId="1168518433">
    <w:abstractNumId w:val="1"/>
  </w:num>
  <w:num w:numId="3" w16cid:durableId="815217321">
    <w:abstractNumId w:val="2"/>
  </w:num>
  <w:num w:numId="4" w16cid:durableId="958222764">
    <w:abstractNumId w:val="3"/>
  </w:num>
  <w:num w:numId="5" w16cid:durableId="62918061">
    <w:abstractNumId w:val="4"/>
  </w:num>
  <w:num w:numId="6" w16cid:durableId="847600755">
    <w:abstractNumId w:val="5"/>
  </w:num>
  <w:num w:numId="7" w16cid:durableId="323365130">
    <w:abstractNumId w:val="6"/>
  </w:num>
  <w:num w:numId="8" w16cid:durableId="506142409">
    <w:abstractNumId w:val="7"/>
  </w:num>
  <w:num w:numId="9" w16cid:durableId="164989362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6C"/>
    <w:rsid w:val="003616A6"/>
    <w:rsid w:val="0052286C"/>
    <w:rsid w:val="016292FE"/>
    <w:rsid w:val="0980D18F"/>
    <w:rsid w:val="0E984BE0"/>
    <w:rsid w:val="0F294C80"/>
    <w:rsid w:val="0F7D38B6"/>
    <w:rsid w:val="126E3478"/>
    <w:rsid w:val="19BCDEF7"/>
    <w:rsid w:val="20A55D67"/>
    <w:rsid w:val="257D9521"/>
    <w:rsid w:val="26EEA642"/>
    <w:rsid w:val="329AF453"/>
    <w:rsid w:val="3548AF0C"/>
    <w:rsid w:val="368FA85C"/>
    <w:rsid w:val="38D3EAF3"/>
    <w:rsid w:val="39AAEE32"/>
    <w:rsid w:val="3E4EA626"/>
    <w:rsid w:val="40085F0D"/>
    <w:rsid w:val="446305AB"/>
    <w:rsid w:val="44DC654A"/>
    <w:rsid w:val="47E64499"/>
    <w:rsid w:val="48624F02"/>
    <w:rsid w:val="49C75875"/>
    <w:rsid w:val="50CDEB87"/>
    <w:rsid w:val="56A29BCE"/>
    <w:rsid w:val="56B9A45C"/>
    <w:rsid w:val="5872DE62"/>
    <w:rsid w:val="5EF175B2"/>
    <w:rsid w:val="5FF4159C"/>
    <w:rsid w:val="617AE1E8"/>
    <w:rsid w:val="67216D84"/>
    <w:rsid w:val="6BC89074"/>
    <w:rsid w:val="74E0F96F"/>
    <w:rsid w:val="752CE6CB"/>
    <w:rsid w:val="759795F9"/>
    <w:rsid w:val="7B1FE7B1"/>
    <w:rsid w:val="7F3DF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5F0D"/>
  <w15:docId w15:val="{CEB460A1-19C0-4B26-B609-760CE1B0BB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hAnsi="Calibri Light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hAnsi="Calibri Light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hAnsi="Calibri Light" w:eastAsia="Times New Roman" w:cs="Times New Roman"/>
      <w:color w:val="1F3763"/>
    </w:rPr>
  </w:style>
  <w:style w:type="paragraph" w:styleId="divdocument" w:customStyle="1">
    <w:name w:val="div_document"/>
    <w:basedOn w:val="Normal"/>
    <w:pPr>
      <w:spacing w:line="320" w:lineRule="atLeast"/>
    </w:pPr>
    <w:rPr>
      <w:color w:val="404041"/>
    </w:rPr>
  </w:style>
  <w:style w:type="paragraph" w:styleId="divdocumentdivfirstsection" w:customStyle="1">
    <w:name w:val="div_document_div_firstsection"/>
    <w:basedOn w:val="Normal"/>
  </w:style>
  <w:style w:type="paragraph" w:styleId="divdocumentbordername" w:customStyle="1">
    <w:name w:val="div_document_border_name"/>
    <w:basedOn w:val="Normal"/>
    <w:pPr>
      <w:shd w:val="clear" w:color="auto" w:fill="404041"/>
      <w:spacing w:line="120" w:lineRule="atLeast"/>
    </w:pPr>
    <w:rPr>
      <w:sz w:val="4"/>
      <w:szCs w:val="4"/>
      <w:shd w:val="clear" w:color="auto" w:fill="404041"/>
    </w:rPr>
  </w:style>
  <w:style w:type="paragraph" w:styleId="divdocumentdivparagraph" w:customStyle="1">
    <w:name w:val="div_document_div_paragraph"/>
    <w:basedOn w:val="Normal"/>
  </w:style>
  <w:style w:type="paragraph" w:styleId="divdocumentdivname" w:customStyle="1">
    <w:name w:val="div_document_div_name"/>
    <w:basedOn w:val="Normal"/>
    <w:rPr>
      <w:color w:val="404041"/>
    </w:rPr>
  </w:style>
  <w:style w:type="character" w:styleId="span" w:customStyle="1">
    <w:name w:val="span"/>
    <w:basedOn w:val="DefaultParagraphFont"/>
    <w:rPr>
      <w:sz w:val="24"/>
      <w:szCs w:val="24"/>
      <w:bdr w:val="none" w:color="auto" w:sz="0" w:space="0"/>
      <w:vertAlign w:val="baseline"/>
    </w:rPr>
  </w:style>
  <w:style w:type="paragraph" w:styleId="div" w:customStyle="1">
    <w:name w:val="div"/>
    <w:basedOn w:val="Normal"/>
  </w:style>
  <w:style w:type="paragraph" w:styleId="divdocumentdivSECTIONCNTC" w:customStyle="1">
    <w:name w:val="div_document_div_SECTION_CNTC"/>
    <w:basedOn w:val="Normal"/>
  </w:style>
  <w:style w:type="paragraph" w:styleId="divaddress" w:customStyle="1">
    <w:name w:val="div_address"/>
    <w:basedOn w:val="div"/>
    <w:pPr>
      <w:spacing w:line="420" w:lineRule="atLeast"/>
    </w:pPr>
    <w:rPr>
      <w:caps/>
      <w:color w:val="808284"/>
      <w:sz w:val="20"/>
      <w:szCs w:val="20"/>
    </w:rPr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</w:style>
  <w:style w:type="character" w:styleId="spanemail" w:customStyle="1">
    <w:name w:val="span_email"/>
    <w:basedOn w:val="span"/>
    <w:rPr>
      <w:caps w:val="0"/>
      <w:color w:val="00ADEF"/>
      <w:sz w:val="24"/>
      <w:szCs w:val="24"/>
      <w:bdr w:val="none" w:color="auto" w:sz="0" w:space="0"/>
      <w:vertAlign w:val="baseline"/>
    </w:rPr>
  </w:style>
  <w:style w:type="character" w:styleId="documentlorcase" w:customStyle="1">
    <w:name w:val="document_lorcase"/>
    <w:basedOn w:val="DefaultParagraphFont"/>
    <w:rPr>
      <w:caps w:val="0"/>
    </w:rPr>
  </w:style>
  <w:style w:type="character" w:styleId="divaddresssocial" w:customStyle="1">
    <w:name w:val="div_address_social"/>
    <w:basedOn w:val="DefaultParagraphFont"/>
    <w:rPr>
      <w:caps w:val="0"/>
    </w:rPr>
  </w:style>
  <w:style w:type="character" w:styleId="documenttxtBold" w:customStyle="1">
    <w:name w:val="document_txtBold"/>
    <w:basedOn w:val="DefaultParagraphFont"/>
    <w:rPr>
      <w:b/>
      <w:bCs/>
    </w:rPr>
  </w:style>
  <w:style w:type="character" w:styleId="a" w:customStyle="1">
    <w:name w:val="a"/>
    <w:basedOn w:val="DefaultParagraphFont"/>
    <w:rPr>
      <w:sz w:val="24"/>
      <w:szCs w:val="24"/>
      <w:bdr w:val="none" w:color="auto" w:sz="0" w:space="0"/>
      <w:vertAlign w:val="baseline"/>
    </w:rPr>
  </w:style>
  <w:style w:type="character" w:styleId="divaddresssocialnth-last-child1sprtr" w:customStyle="1">
    <w:name w:val="div_address_social_nth-last-child(1)_sprtr"/>
    <w:basedOn w:val="DefaultParagraphFont"/>
    <w:rPr>
      <w:vanish/>
    </w:rPr>
  </w:style>
  <w:style w:type="paragraph" w:styleId="divdocumentSECTIONCNTCbottompaddingdiv" w:customStyle="1">
    <w:name w:val="div_document_SECTION_CNTC_bottompaddingdiv"/>
    <w:basedOn w:val="Normal"/>
    <w:pPr>
      <w:pBdr>
        <w:bottom w:val="single" w:color="B2B0BF" w:sz="8" w:space="0"/>
      </w:pBdr>
    </w:pPr>
  </w:style>
  <w:style w:type="character" w:styleId="divdocumentSECTIONCNTCbottompaddingdivCharacter" w:customStyle="1">
    <w:name w:val="div_document_SECTION_CNTC_bottompaddingdiv Character"/>
    <w:basedOn w:val="DefaultParagraphFont"/>
  </w:style>
  <w:style w:type="paragraph" w:styleId="documentSECTIONCNTCsection" w:customStyle="1">
    <w:name w:val="document_SECTION_CNTC + section"/>
    <w:basedOn w:val="Normal"/>
  </w:style>
  <w:style w:type="paragraph" w:styleId="divdocumentdivheading" w:customStyle="1">
    <w:name w:val="div_document_div_heading"/>
    <w:basedOn w:val="Normal"/>
    <w:rPr>
      <w:color w:val="404041"/>
    </w:rPr>
  </w:style>
  <w:style w:type="paragraph" w:styleId="divdocumentdivsectiontitle" w:customStyle="1">
    <w:name w:val="div_document_div_sectiontitle"/>
    <w:basedOn w:val="Normal"/>
    <w:pPr>
      <w:spacing w:line="460" w:lineRule="atLeast"/>
    </w:pPr>
    <w:rPr>
      <w:sz w:val="26"/>
      <w:szCs w:val="26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paragraph" w:styleId="divdocumentsection" w:customStyle="1">
    <w:name w:val="div_document_section"/>
    <w:basedOn w:val="Normal"/>
  </w:style>
  <w:style w:type="paragraph" w:styleId="hiltParaWrapper" w:customStyle="1">
    <w:name w:val="hiltParaWrapper"/>
    <w:basedOn w:val="Normal"/>
  </w:style>
  <w:style w:type="paragraph" w:styleId="ulli" w:customStyle="1">
    <w:name w:val="ul_li"/>
    <w:basedOn w:val="Normal"/>
  </w:style>
  <w:style w:type="table" w:styleId="divdocumenttable" w:customStyle="1">
    <w:name w:val="div_document_table"/>
    <w:basedOn w:val="TableNormal"/>
    <w:tblPr/>
  </w:style>
  <w:style w:type="paragraph" w:styleId="documentsectionnotmulti-para-hiltnotmulti-section-hiltmulti-para-opt" w:customStyle="1">
    <w:name w:val="document_section_not(.multi-para-hilt)_not(.multi-section-hilt)_multi-para-opt"/>
    <w:basedOn w:val="Normal"/>
    <w:rPr>
      <w:vanish/>
    </w:rPr>
  </w:style>
  <w:style w:type="paragraph" w:styleId="documenttxtBoldParagraph" w:customStyle="1">
    <w:name w:val="document_txtBold Paragraph"/>
    <w:basedOn w:val="Normal"/>
    <w:rPr>
      <w:b/>
      <w:bCs/>
    </w:rPr>
  </w:style>
  <w:style w:type="character" w:styleId="singlecolumnspanpaddedlinenth-child1" w:customStyle="1">
    <w:name w:val="singlecolumn_span_paddedline_nth-child(1)"/>
    <w:basedOn w:val="DefaultParagraphFont"/>
  </w:style>
  <w:style w:type="character" w:styleId="divdocumentspancompanyname" w:customStyle="1">
    <w:name w:val="div_document_span_companyname"/>
    <w:basedOn w:val="DefaultParagraphFont"/>
    <w:rPr>
      <w:color w:val="404041"/>
    </w:rPr>
  </w:style>
  <w:style w:type="character" w:styleId="spandegree" w:customStyle="1">
    <w:name w:val="span_degree"/>
    <w:basedOn w:val="span"/>
    <w:rPr>
      <w:b/>
      <w:bCs/>
      <w:caps/>
      <w:sz w:val="24"/>
      <w:szCs w:val="24"/>
      <w:bdr w:val="none" w:color="auto" w:sz="0" w:space="0"/>
      <w:vertAlign w:val="baseli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eader" Target="header.xml" Id="Rd7c5383c0ed74efe" /><Relationship Type="http://schemas.openxmlformats.org/officeDocument/2006/relationships/footer" Target="footer.xml" Id="R19d2cab843ec4b1b" /><Relationship Type="http://schemas.microsoft.com/office/2020/10/relationships/intelligence" Target="intelligence2.xml" Id="R80fbbb06180c4c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Nhan Nguyen</dc:title>
  <lastModifiedBy>Nhan Nguyen</lastModifiedBy>
  <revision>8</revision>
  <dcterms:created xsi:type="dcterms:W3CDTF">2023-12-28T06:37:23.7395953Z</dcterms:created>
  <dcterms:modified xsi:type="dcterms:W3CDTF">2024-04-21T22:00:51.1661722Z</dcterms:modified>
  <dc:creator>Nhan Nguyen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d161d28b-71eb-4ccc-b9fc-f1209fc5cc34</vt:lpwstr>
  </property>
  <property fmtid="{D5CDD505-2E9C-101B-9397-08002B2CF9AE}" pid="3" name="x1ye=0">
    <vt:lpwstr>DE0AAB+LCAAAAAAABAAUmrV241AURT9IhRhciplZnZiZ9fWTaVJ4xfaz373n7L0SWmBQHEVZBqV4HOdQkud5FhEYgqI4VCBZfs9EtnBXx4R984FL8Zv6wZngxYonuptFgqAF/SznS6uPUoEmpL9uLyqsQBgFzSeAe1pwGEBpR82o8Bgw416HMPLgdHeHp+zdgNrzsVCWZAkC7WaoKCiPhrwwdGK4bexgIPWLvJAb6Ny3+icQ48/xw9hVtmQgTcE</vt:lpwstr>
  </property>
  <property fmtid="{D5CDD505-2E9C-101B-9397-08002B2CF9AE}" pid="4" name="x1ye=1">
    <vt:lpwstr>iBKSH2XV1xycKaQIYvZ5hMStn+a1tJpsQHs61J8OnrPA9wLGLEJQZT17ZtCwwfnW1eEObrKosb12CtauM7lfL2a8MxCKPnpjfe+nd2qgv75HxQNvklXluHZ1HEygnYOO6NC5yTNFAfTMJ1jpz0aRGaFghX4Ow23lNDamGOZKaYRqoblumdkfzDe72TrVUIOoTzqhDGpGPhU5Kypaw/35gqAPuCFAsPQYTXavv3NwPwJRwBpMMcvpksbRegt2blG</vt:lpwstr>
  </property>
  <property fmtid="{D5CDD505-2E9C-101B-9397-08002B2CF9AE}" pid="5" name="x1ye=10">
    <vt:lpwstr>B+tDCcitd9P2tDy1+CgVZqE5o8wHyHoY5pwmVCNV9mqbpveYT9d30ZblJbbaC1YD1h+s7sL8chCmfMFZbstJ8JESMS9qaK8NxZ7BkAJbdcONn9UDzimlv4hKdrRcr+0lSKy4f0hMM1tBxKNqHw2pKx6b8Cq2vAGA9ElOzNZ+5IAW14+4R+mTVqmXQ2ZI5yovmSKmoQijYhwMcD2zbnMxCQrCMoUKTXyD6KoMe+LOpETCwNGu+FtExYXYVmjRBHI</vt:lpwstr>
  </property>
  <property fmtid="{D5CDD505-2E9C-101B-9397-08002B2CF9AE}" pid="6" name="x1ye=11">
    <vt:lpwstr>cD/GYroVq7Te09r4bohvAhiqa06Gy3fISTnZKfIJDByFtYI7qxHDbdyYBgsgWW55U3GhpIkVMA0Ms4ay/63D5xP2ab29/PCZy7sFlnz0AxT/xatzxO7iG2ttbrJbs2TqrCeG67t47wuUMVJpaNcwOVuI3ak0w3YnoN68vRZPeSbSoMRqbouM6p+T3sa2KQar7rCSPxVN9Zwihd+bou7dMn+mkdJx7q+kehWDAD+xOVLV4XvoXpCSNa1npydgQo1</vt:lpwstr>
  </property>
  <property fmtid="{D5CDD505-2E9C-101B-9397-08002B2CF9AE}" pid="7" name="x1ye=12">
    <vt:lpwstr>USWnTj/y5HPLb6ASoTU6vQtr4MZk+MmWKy2kXmmjbzcuNuHRzJzHrL+8V0+/ObjSFPql6SNEsa9AED9wNihVReeUGrWxWN9/018Ci3Q10JtXUFf9F2W9Rw4AvA8DIXDO0B05Yad0WRNVefLg+BM3Z+pjIIgBCk7e8nVun9YH0jpN3YPf69Q3JFTGbnWI4ZfFMFATfd1tovzr0uLT+WVd276DYc0pXp9PLPlcovmDdXEWm/SjXFqRFCKwhkvmUyl</vt:lpwstr>
  </property>
  <property fmtid="{D5CDD505-2E9C-101B-9397-08002B2CF9AE}" pid="8" name="x1ye=13">
    <vt:lpwstr>j0c/saE0hqfqvZ7FzTBfB874I/3l/ufQmA8z8lVgjJm79V4BksB8i2AI5iKT1162fvI9DmUItm5ZF6OwZBjxp/Fe5J4J2w/HX1dSv8gtrx+J0Iv9QSQ7+sMgO2HiYo5m9MgYrUFxqfuXCS+ZeuT7nZwV4XtUxTsQu7DxvvEbwK1yxymof42Yo9LuyDJ8ZZ/NJYy4U2H+dIH7M1xogMF0LAB2J+4WVmwI1a2uAuffmpinqxaMeYLzPlKrGbYMVrN</vt:lpwstr>
  </property>
  <property fmtid="{D5CDD505-2E9C-101B-9397-08002B2CF9AE}" pid="9" name="x1ye=14">
    <vt:lpwstr>Xbhcu5GQXvxYF9vq9/Nwpg8co7XiepkcXSf1cgIWrKltTsBvJJtwi17WFw9377mgeYFnwVnlzg8YEJGWReAWsc4N89Ro6P1WEjE5hRuXUwq09c3U8VPF+zPqN/OXhobYl7uIC7rn/r1fTI7Y8WomC1ONH5LfyMUaX9bQGhi4KZlNL3JUhF/o8nEzavnlCqtr9bVXX7o6ON2ET+atmHTgYVJT46bt0OEmvKCYW11BN7dhfI2pcDKYeM3CByWaOg3</vt:lpwstr>
  </property>
  <property fmtid="{D5CDD505-2E9C-101B-9397-08002B2CF9AE}" pid="10" name="x1ye=15">
    <vt:lpwstr>rC7/eATkJpZl5qc9hkSWaa9Y35UjwTfQc5b7Y5ecgszJHofB0O0NBCcfN7EBzMLT40dYdIKp8cev0ZE2oWgQOj7eG5z7sdE3hguLVukPPRYItoRLMscDBxrVsjZyf91YfuXC/grIc5XVKmPAeQEXa4Pm0wE3J/3p2GV5KjorBoQnYxhy+6huUpdjf8kxU/Rgj/Jw24HY/gzF47iRlPC/ibYEl/lY/AKIMLXb3Qcci/jzpduBc4KzS7gRRKXN+Lg</vt:lpwstr>
  </property>
  <property fmtid="{D5CDD505-2E9C-101B-9397-08002B2CF9AE}" pid="11" name="x1ye=16">
    <vt:lpwstr>6UFrIBrBs/D6TzqcS3M5WSnFlNcO6xcypsehOV62ub59tAxgjxLGi2KBICBYrZwIo+FIBUS1+aUaSoCZaYKllMP1+MUd7RWLAquaNsS/YyGS53HpXlZphlq8upY/wuiZQgzzrNjQW94BrLupLE8VXEbqFvmcQPkRRWXOKXRMsZTGzHrNXEeFcNljeCobYvM9/m9q7zcsqiRSzMibaPWvF1vLQvy/gr9Ta4nncC2jv4z0I4u7g7rAbR/veuLvPsT</vt:lpwstr>
  </property>
  <property fmtid="{D5CDD505-2E9C-101B-9397-08002B2CF9AE}" pid="12" name="x1ye=17">
    <vt:lpwstr>AKyW4eB3Pl5UetjF+XKbI/pU+clt7Bj8LKgL5hBeQpRKZUwt+IDZS8ot+voluJPzjGsWCMjHY4D1Y5J/1+oe7/fwY0KG6nb3JXtUzWzjVEbfgu/DR+DIzmmigKDhWD5lPfFoOE239r1L2Zf8BUy88yAYGJYCJS4gcsBGszIu6YQt67evkI/QE7yjhNOZUMUqF9l9xxU45S9dlF1rplcVSg/su9xPOI3aD3X/9VoB/IzIDkibiLGXHYymJklsnzo</vt:lpwstr>
  </property>
  <property fmtid="{D5CDD505-2E9C-101B-9397-08002B2CF9AE}" pid="13" name="x1ye=18">
    <vt:lpwstr>hSZzbHXnjT38LObt3bYPezvTkCU4vOCNtfBHzTqNNP1RBPfqcARx17NQ64REr2brsRlnAF1LmK1Ck6osip1rtC9FeE4DFeB+v4EBLfS3/nVGY6sybelqF85o6y+usLRjGIanZ34JKHM8m2H460LbRsS7Y9HAwWy8yEHtqWy8aPnUCdvFlAoxm9zbYKw0IDAl/6wPSAFJET1htOU7Weg+GpcGrX1eSXoTKIoe+8vlTD89210oCmHDfFEUAQiWZgs</vt:lpwstr>
  </property>
  <property fmtid="{D5CDD505-2E9C-101B-9397-08002B2CF9AE}" pid="14" name="x1ye=19">
    <vt:lpwstr>HsD82YY/PTTmTcmXHvMyViEZo5g9r8rr/92NcTwBDC5VHUrUsSXjcRmRi7TozytqhHiijKk0PshfhAn+RcC9SqXf0uM4BGQE9PxV/fz+yq6Es+bHPKA9e0dzOfecdwjY7w1EYsb8sP0ZMTqX1yxMA6Te4r2xxk5Z4dQMCgdA/dzuoU6wb9A6yNalbu/eftVeAr3+vzXE1eCOH8mCQna4SkWGSvcbwgGbVrZYfX9AxYKX6A3MV+xyGDybk81HMkj</vt:lpwstr>
  </property>
  <property fmtid="{D5CDD505-2E9C-101B-9397-08002B2CF9AE}" pid="15" name="x1ye=2">
    <vt:lpwstr>vLR/IlOso32gL6083h0zvHmYesxvCwviKnje0y9yHUDtmI6CS2c8LYmXR5rZ0MbitzJTjtIYduVxk5Glef0X7QzS4ETRyRHSNPDDOeapT0xPVTiQkpedOQDHI6gFFSurA/HwA48ZYjCEM3CKc2HEm8ROK0e8RzaNG59/1Ik8YqrkNu0B5UQAbRtFntMG/22zsovaI4+LpcMH700yMuAJKgobJpPNBWKUqjgT0IeRlzymXhvDW/pcpr6HUsYKmyM</vt:lpwstr>
  </property>
  <property fmtid="{D5CDD505-2E9C-101B-9397-08002B2CF9AE}" pid="16" name="x1ye=20">
    <vt:lpwstr>A88KY1IO1INIJgfG61XiUxJaPm6seVgDDIMvTkY3PM2WjEmV/DN86E3vhwGhLxDgTfwmZXAq+Er1Tb389eLBLp5Ts86udjB7RZItpRaPKocRMxKptzt7bOxm9MjCZtwmfRd4GDn89m8Rd8ihZu0DLKrIzcMHh04ayMPQ/9pvOReSaU2Sv2+9OMxbEsfLEh2rx5BIAu73t1r2X4xprxpllSvnuPTJwNZVG/nDdjPMdoy5sPea+LbyPuTC2gosQ30</vt:lpwstr>
  </property>
  <property fmtid="{D5CDD505-2E9C-101B-9397-08002B2CF9AE}" pid="17" name="x1ye=21">
    <vt:lpwstr>C7CVlCIOIhKEhJh1xKy/JAV2RfApq8E+UUPqEs0gdiM7sQDeMaNYo68EN1fl3TuziDdJOEwJxLZL9JQhXQslvtKat/qa/cVLJSenvjLJRPpU182ykOd+gp2WPSClvbaD/RF/Q3QDxhxXGB+7OYahEZ+9nMj6vWn826IFB3rNIuVTSKKqZTa6DJsEBCz3aYtBN8xUv1k0XaePMUgRA4FGTidmn9iKMXdbdorgL18vMbzSEGtaBUW0vYDGn0L4jaV</vt:lpwstr>
  </property>
  <property fmtid="{D5CDD505-2E9C-101B-9397-08002B2CF9AE}" pid="18" name="x1ye=22">
    <vt:lpwstr>J5Tt9B2yWTv57IEfJEIJzhCvXlqQy3tcUX6eyGV79iE4xr3NRoIi48r5hVSXZWPQI89CFeNRoWa+ywci9/vF0G+XnrHyATogiaMSRwFlkSygYuMmyTzwkQ4dm+z+K9j2m0l2AkgmZPWy+pxyxe8VLzcL6QaM2FHM/cVRAmrQ92oby1FuHH7SkFG5s6hRmGSWofDDatItrKZrqBduArwmbms1Gisk+tgzhCGJ298bSXuLDiHwBy/U2ZzdfOlwtIN</vt:lpwstr>
  </property>
  <property fmtid="{D5CDD505-2E9C-101B-9397-08002B2CF9AE}" pid="19" name="x1ye=23">
    <vt:lpwstr>CyEKXIwXBfwVNEgScG1roLb0AJ1deGlcxVHCRGqnOypPvk7RrlzDZpcWfRaOFfRvLHh1qKy9OR5fIjA+Fek2XInXuOV26w2lp3VFBEoxnuUauZaM9jgp8n7sG4O93wzX7hExG9GMlGYAcFXEyU1jzc8UPZm2TSLREAsyXq7CcVsB1VQA2Jnyd3Oe43gtaugQPPjUZdPpNBKGbVGUY5MOTB/SnDEyCZBtwfKI6GC8+QgmyG6Czke7fbyXlQJ/piX</vt:lpwstr>
  </property>
  <property fmtid="{D5CDD505-2E9C-101B-9397-08002B2CF9AE}" pid="20" name="x1ye=24">
    <vt:lpwstr>H9HRCyq1atGiSPb+MH6DzRruZI4orxfdHqTUX+C0x90WmRK6UJPgBx2q+odh/N/4EZaZ6Y2GRrqqRp/2YHPfXn8JjpDZX17wH/4dsPtCrYUuRQUHbVyG+3EI0uhetklXo0yYUCtQXlPgLRacwH2QDJ1l1DCNRZ4vvQVIxjITqM1jD9Y0pcUdibLa4ps+x6N/awdEJfHWLifY+IplMV2xa+3PZWBwrZrIMPNF6QXRWkk0D8XQYTNNxDftMvTklHV</vt:lpwstr>
  </property>
  <property fmtid="{D5CDD505-2E9C-101B-9397-08002B2CF9AE}" pid="21" name="x1ye=25">
    <vt:lpwstr>0Y5AT+yT3cfXTT5aBmZ9XWVM7lLWVQLKgx+Okib+yOuuzdQEU6g5nh5H4tyOAMuQ174fCooIKq36QYJ7I6VaX9uWaDBQHAP1cAyaaIi7tXvx+mOj9UZZBRoI1eZhumQ7VNvaJ/8VkSXKoUZvJoCxuDCH1IKHNmZC7nGOI6ir3jiS/DtBsYvCzz9nTHw6gXCPaTS+c76Woets0INwt8U6AbFBqc1yuf9NnD2DOKJUFvbpi+pzT1ZkrYuY6RhSgXv</vt:lpwstr>
  </property>
  <property fmtid="{D5CDD505-2E9C-101B-9397-08002B2CF9AE}" pid="22" name="x1ye=26">
    <vt:lpwstr>CgbdZtRz9PWcYVtuingo868gm7Jq0WPYw/jzwDzI6iC6Zi/P5j/Fr5IdP4VUbTTlyD/HDQ0bWA3L30zS63fuAKs2jJ/60wIQVn/CCWcnXOXft/230WlBu0ii0gN7TpN120iYMUgwsoVtRj/kX16kPjT6caZEzI5q3mbUi+CF23v7AfGH3W/ZZwE6uVMhGR6FqJqWYFlGVBx28mmeMbHhYPOcJHtU8haU569FNTNn8yDVBVVwirGLaSSc5A65sZ+</vt:lpwstr>
  </property>
  <property fmtid="{D5CDD505-2E9C-101B-9397-08002B2CF9AE}" pid="23" name="x1ye=27">
    <vt:lpwstr>iFgOpwHEGa3/5Lxsm+2NYXmh6lObV3NKcv2CsNvdGd+V4GcAx5Meum1kTb5VjNk1lfgnOzc86tY8yhr5U5p3opm/HlO6bS2vyyVELPsZALaVDsDosbZwd5/WBu+TJs0a9z8MjgARED/m6siTog51YJIAXgPP3onFe9iui30qHCDBPMl438behLZhZYOyJEZcmBHADBE9WhTR7VdXXjWxvn5T7G/0xLX2uq9ieV6USWd5nHGHDIR0NerxCCwg7wm</vt:lpwstr>
  </property>
  <property fmtid="{D5CDD505-2E9C-101B-9397-08002B2CF9AE}" pid="24" name="x1ye=28">
    <vt:lpwstr>Ik2mk7m04AggS+z106wCddN0FHcV0sRxztNajgUuKyq8WuHqNGvZv6xFjKrbOHhryqmRC+1r/tSgHNSQ13FVMa27iylUqlmximJ6lW8i+9o10oxQ75FwOT2lyGmaBq+0kwtBShEkMRUmZo1Nq1cRO+HtxUqDaRYiXc4IR8CZjKo21hXSJeikc2e89gHzGXrpU+g8CwBEy34EAZ3DPD4dZvEraPq/5njWUehUaS0H/lhAnML+BK+IU+wlEx+WWaw</vt:lpwstr>
  </property>
  <property fmtid="{D5CDD505-2E9C-101B-9397-08002B2CF9AE}" pid="25" name="x1ye=29">
    <vt:lpwstr>8dZhICgSDMPJJAasjmejE4HpF0IQ9kGX83s1FHGZOX+FW+5fnoOm3S7giMO3xXmKTsRuiME/0/ZDsJ2GoxAOyB8TIXg90ENbALzTLm6gB68FsW/OY5s9ALgOU2dQA47QatqsPG4wT4845xz8AyZAvHpLBnhvwwG0RH0QzlQ5E8WDeTrXVyP4AotYdfPDAM7lBppfqpO6F+vd3PZ1m8eZFbF0//elgkR1aCNu33S+p3+dIrPMenIysjAj8Hy1mz5</vt:lpwstr>
  </property>
  <property fmtid="{D5CDD505-2E9C-101B-9397-08002B2CF9AE}" pid="26" name="x1ye=3">
    <vt:lpwstr>lFTbLM51Cf8fZGLMuH4c6cVS0hIyf5mRdw7z0oJkRvF7kfcTEsmqug3B1rcry+4g5d9ZBVaSAk10E4vVJgjaZauc8ff0drrNknMci+I65q++VZVH9UPnvC8iE9RgBj9TH7N5GNosiCVYzio0kaTCt0wnb3BRAN7mFFu4wwbwMVrKOnlU9KMraQBCmDDxF40FmA90n7LbIKWAoINtlKqaqwmcIZnfpjF7VxXaPMvLCD8GjAq+/K1+NuhEHAy0Jrq</vt:lpwstr>
  </property>
  <property fmtid="{D5CDD505-2E9C-101B-9397-08002B2CF9AE}" pid="27" name="x1ye=30">
    <vt:lpwstr>XPyUe008+d+VH2rV6doB2yklYzsxCkdJuykfaYrv+4o0INC9eKk03qq4bu7+8Cb65J6G7cCIigh7Sh18UMzzEq2uAhE0IWgBLFvQEVykqkxboW1FNNMRyGdfW4TGZm6UjXon5b/uo7EVstlSblDWKqTTNYvMA/U4oh3yiEdGyO8Dlw6WkEEUI3ReLKi6rrckLgCKHE8tWqkRhhtp2Cm2cp+JwUQUur6I86sHK/DJl8IyBMvB18EyddZ8dPBKxaf</vt:lpwstr>
  </property>
  <property fmtid="{D5CDD505-2E9C-101B-9397-08002B2CF9AE}" pid="28" name="x1ye=31">
    <vt:lpwstr>fYUjZfX/gKie3ro+aN8KrqXKC3OmPpL4bjjFLwg/N2TgL8puX8xiaeW0hS+aOQ7pTpuBtdPIppwgp2QLO/z6q5sHV1ZK4U9m92AP2IZP6P+rLPI4YG8mPchhaAvRTHB6iwjTdIeQOJSfsFvrUSpGR4I3Sce6Z7zOaeIieBvJP+ZIdy2rPc3veNt//rz1LilShDC1XMOd7nZxzE7IC/wz/XGw22ZwViH3ijWoBgFm/xzN1KQBZWsv9xqtqXIdy/g</vt:lpwstr>
  </property>
  <property fmtid="{D5CDD505-2E9C-101B-9397-08002B2CF9AE}" pid="29" name="x1ye=32">
    <vt:lpwstr>Jw1Q4W+3FUbae8I/DAkiU2sAeOTJxnnlbsljDfbD8Rb5Vss/XuxXb+GTnmFcfRKYlQX8aFUARtLt/0FnPMmhccJgr0Jfv5czzaXae7hmBcc8RP9xz2Cc6cVIL68QIcP2XjgzG5JwbSp/G+UKvfq+8PNBSDFxl22nFezx0qnuHvNrwg2w88zeZmcSEB8GXgz6E7kAINipT4+es/+2cmPHMSvy5GPX4fTj6tVwkHDO4bdtlSQJSgqebHdvnqR/pAq</vt:lpwstr>
  </property>
  <property fmtid="{D5CDD505-2E9C-101B-9397-08002B2CF9AE}" pid="30" name="x1ye=33">
    <vt:lpwstr>4yQlDS/bAwsNPD34SlFsvRuGaXXbx6rq5aLn02KT4vxi+v+sWCYPPOHACGrtB5MNBRcmsGjVZ8p2hcPQmMGv5vaFoAGHBifJshM4f9lCqlOjq58E4UtbUiABf9inYO0jdtfxBA5wcO0Bng+/q7CIiyCdgALwW3Oa/t36FqQNnpulIPBeVMArMhmNI7XjJijSJ2FWF4yvD711aZSpfYe8A6heQsrP+ZdNpOg+78hiH5YhqFlqL28RefQmfQB1792</vt:lpwstr>
  </property>
  <property fmtid="{D5CDD505-2E9C-101B-9397-08002B2CF9AE}" pid="31" name="x1ye=34">
    <vt:lpwstr>iovpYqfG76t7SuTgXMqv6u4UTT1dlXiZG9Jyfgd9ry95Fo7lRWaBUP+su3RxSaDZz124mRNRzqQcz3dfSkNQSlvKckgFwx1Wi6K+TUJiSBy3bVu0VykbeHrx/3/oVyzvlZbL5bRnWGTSj9Ua0aJRNUtlzO+LviTx6vRTblmMtYUtabSiVcCglZDX/CxXG+L7zOH5G6wE/x9YRTQ5UtpR/HdakUgAFGHf7P6Y/KpvPIpg/7dRCyK6pzfCI61ev2b</vt:lpwstr>
  </property>
  <property fmtid="{D5CDD505-2E9C-101B-9397-08002B2CF9AE}" pid="32" name="x1ye=35">
    <vt:lpwstr>s3Tt6WSCha1AG7ApDn4R/y9w5fVJwNFrnx15q+lkZ7slHyfeIbLPVl9nXQKLPNXdBIBYqLjTQyMUabyU22VGC0HWyEdbZ5fsGx+IRSS+Gc79Oe26rqCSlgysdVzcUprBKUk2Tm4E9WuNHRHtmRwmJb0idgoXIyNdTUvJIJsJIvvnv7+MBwR3oeM2NQ+HfCnCz4Y3QrKz2RBROWqw1zkcvpV3RhgpdFAI5EO+55HJ0p3CXtnmwPElTKGtmO0pkII</vt:lpwstr>
  </property>
  <property fmtid="{D5CDD505-2E9C-101B-9397-08002B2CF9AE}" pid="33" name="x1ye=36">
    <vt:lpwstr>wH7jUCR+SoNZ9SFv4lH0tyysvKf32dYPwibWj7pimLOf+7LZ409HHorj4Opz/9b7uuOQjOKdRtHCabDMuHr8+Jk891OSH7STvdK8Kmsq9k69oH4MLsyawhu1kReHs9cGSwPglt5uYkQDhzVflOE4IRF8xW55Kv/9oWWfoYaF1JuQqqbVHNF6SRKeaozva9cV+VtTYVLQMO+sqc+mrhdnDmrjOoIuBVMT5Y7UqX/3w/3BuSy8cwwV0ybNV3oEva1</vt:lpwstr>
  </property>
  <property fmtid="{D5CDD505-2E9C-101B-9397-08002B2CF9AE}" pid="34" name="x1ye=37">
    <vt:lpwstr>m/VBJFdYKLCgEvVAghRD9kjgrQhVxyhO7xWzimzrrS1pgDax76Cegmg9teFF84l9DBtZP5u46fcKh54ZCL4f5pDGbygHxJGiP+Nmxswq5xCS2NxB75JHgQDoO9LAPot4Lkn7470se3il8AbA2gfxUgP0rYXoP7/VoqpCA8bolTMvJun6guuA0smULR6kUqIvgUTOpHulhXO9C8BKsfsdKRNL2eaqUWqsp2Bxo0vAzTUVY/qU/F6Cw615JTv0OPL</vt:lpwstr>
  </property>
  <property fmtid="{D5CDD505-2E9C-101B-9397-08002B2CF9AE}" pid="35" name="x1ye=38">
    <vt:lpwstr>SoR8L7WYCyQV8GHr7L3KZ5FbddRLiutU/uSffH6ASYet8T16AhxLrKQDoLJK9Ab/GZOgU9B2Fwm9WuPNgxfA7NLbN4CrFYBZjQRfQG4Umu37l3BZn9KYucTVbl6lEtBDSBa+np7zbAqD2PaDJOGDacmORkeH8QwSJBShvOs/fxalG6iGFiT/kAApETSxJR1pmzscUy1r99zUBEMQ5N9Zc7BxTz3Kp9mx0e3Q+4wHS6eStlKT7NeXCPzgFhV2FOk</vt:lpwstr>
  </property>
  <property fmtid="{D5CDD505-2E9C-101B-9397-08002B2CF9AE}" pid="36" name="x1ye=39">
    <vt:lpwstr>krP7NaBsmO6JTIMo1nh/G7XzFaNluEy6f4DVJaqeoyOa5yfhI+XhpJ+hB2YsYRWJiY0pYAceAyBdFV43Yy8vp8ZwjOpaQcxoEubZyK4/S2ARCpHpyKo013xdRrpqyqeUDv4uunvkSUjrju8qlszpxFvql2K+wzfyIcMwGbT0uvL0UMnb7VxZnQiI5F7BLnhj8kzdoJL4y/9f7a0ONuGcSFUiI7kIH3sCuSUI1zkGUkct9L25skG0XiWE11+OC7e</vt:lpwstr>
  </property>
  <property fmtid="{D5CDD505-2E9C-101B-9397-08002B2CF9AE}" pid="37" name="x1ye=4">
    <vt:lpwstr>23R+YXaX6rkufU9e3e1h2iTClQfHt8S61yR+ZkIialJKWoesKft9b0sk1AZYrIGQB8KUv7Mo7ZSRB5TMWsrAIWiF0sV1mx+y5RYucgPs2xVIJmQ80FAuJwEufggQ8SAVybGMihhtop50C7oZ4X5YwOkdxnCugipL3ygeU19UbBjWlfJtDSh4GhJHOQuLQROzVQ/fwEJpMbOzUTkp/xwvNbb7tJ0tNrHlXVupOb9fB/7isJDcjc/0wUIGxCAFICL</vt:lpwstr>
  </property>
  <property fmtid="{D5CDD505-2E9C-101B-9397-08002B2CF9AE}" pid="38" name="x1ye=40">
    <vt:lpwstr>OzNd42TYOWaO2H6c8jQ64S6Np7TFn8r3+6uJP1vvH+8+FHo7cjMjJvyOP71+VsQeh0/afnr1kT9YcNOKr55hcQ6RyxHF4rYEpWcBKTPzRJEEDV9CauHorTz+yyPzb/AVA5NI8tgwAo8qgMWpr+1u+RP8kNCzNATptyhMcVYGeFFV90f89Ee6vAkva9WNxuqyScJc3azXJufkYdWJtENqRqQEkrrtIqRYXvIl6/3DCzVudTrgaR+6Oj+55qpPiFA</vt:lpwstr>
  </property>
  <property fmtid="{D5CDD505-2E9C-101B-9397-08002B2CF9AE}" pid="39" name="x1ye=41">
    <vt:lpwstr>VOa8D61pHfQGb8LiF/BKvOYhNnKWBjchSfgNkcnusl7R5v3HNgBc2yXqu3yXfY1CJ+PWfyUsMvQgNl8kPRXG90efCLfNnkQZjJv19bx9UeadRbHdRM0PhvvEkpnvT/igpEoPe0+PT5QaUlWPdFjdPh+Sxj8DdEWlNy4BA9Y4VHoDdviMfTbWlfPdUcpy3Zo/RKJEGvHO/rG/V0LNke1QXnlhMkS0vNOFT0jH8qNeSddN5WUEJTHBkJRSi478617</vt:lpwstr>
  </property>
  <property fmtid="{D5CDD505-2E9C-101B-9397-08002B2CF9AE}" pid="40" name="x1ye=42">
    <vt:lpwstr>VCc7gXVV3cBxLNIa5wAEcVgo7LEyOsbACJfevVrjVeHck5PCDTNtW2ioEqYpTTggxJM6+0/jMtyxmAjNwmE9KDUMNi6mUTLPkhf6eFa+vFy/nqPo62jVNycryz7kQRXw8ByFMFGYd9702tzEjVgyN2MJttNjJcpG764yFhfUTdPU0CWKFd3pO6VDDqqxitp4scvXORxJm/5gOlIls5DQwi/xJ/zAiy/iNKU/pIBpgFGwrB/uEZQt6mbaLzBFXeX</vt:lpwstr>
  </property>
  <property fmtid="{D5CDD505-2E9C-101B-9397-08002B2CF9AE}" pid="41" name="x1ye=43">
    <vt:lpwstr>wR2+rSMMlS/OCJzJt6WHxtFS2sX1K0z5FyQ/aEf81IvZ6bRieycdwQGfK7gZqJQV3H/RWtP+gChha19/0Le7ytt9giXQCo3YcRepH9/7cqs7j6VJUWYxI0jOEF9yUe6Oau5lKyp8i5cP1E8beH4DnT7K3TOKhxikiK9WKbU0oTd+PuKYBTq1FE2fmoLyklU5egvNqO5+iiNBgbt6DgHhRm1Dthx3YRBBOZ8YvJf8/NAaNeOxmQ6+087aTi4zyXd</vt:lpwstr>
  </property>
  <property fmtid="{D5CDD505-2E9C-101B-9397-08002B2CF9AE}" pid="42" name="x1ye=44">
    <vt:lpwstr>cLk/7x/Yqu9ve6kwyxcnf7XHdo51jgbYghA3KAHRDFDGzR1UBhTUQmwwvUBzI3IzGizIZkdxkCgpH0xDFP0JzPisGaRHsR3gQi/U35eEHSP4HXs19eUIFMh9/v0U9sfw35ulPxE7irQBuVCqby6Il3UPpXyOfdpE7eBptjkU8V9SETIZ2GdK/4K8VTWVxYC/JlUvbegZbmncWNK4DciSthydOBChpiwesWO18rNm2HIuG9RApSR6eeUTT6UEyqg</vt:lpwstr>
  </property>
  <property fmtid="{D5CDD505-2E9C-101B-9397-08002B2CF9AE}" pid="43" name="x1ye=45">
    <vt:lpwstr>u9JY9JRSAlljy8IqDLv9KojhPeJEUsOd9mQXd8kBCMyhA4365POzgu+Ez7WHEy2JvueaVIg1p75rCsDHuP3p1gcxIZIMa/xbzPq60sDkSOjW5R9JfgV+AjhUdJ05/ZJP3f7JM/aiGQd9ec/W/JwaP2rbfX+zI14Ps7/Wtr/1Ye84fOGcKBBcFN6xCTknrBL2Zd40P+j1uf6/8VqRIMrE4b7H5SyXaTVnJSUnSxIEu/KKCYgM5KNSynasF4yPpRx</vt:lpwstr>
  </property>
  <property fmtid="{D5CDD505-2E9C-101B-9397-08002B2CF9AE}" pid="44" name="x1ye=46">
    <vt:lpwstr>U0p0O+HxexWgHN+PHK1r1qvqkhsfGQtdowvX4DQQQDM4Cz9GTegv+8q1ne56TqfLKYFpH2lE0VqVtu8ip7FyJji61zZxhKDoGqKSTkNOSkZb9TNYL7B2j0rBcbauanMR75vzA3Kk/ODYwLKJC3GcKYCa4hkDr1QX7spSFsqFDboARuKJf5lVIYutNW+au6AtkFNPfWHRZLaw8G8gFqMwOWZrcVS+F9bNN0y/bMC/sp0lfQ4miudOnybICTGYcSi</vt:lpwstr>
  </property>
  <property fmtid="{D5CDD505-2E9C-101B-9397-08002B2CF9AE}" pid="45" name="x1ye=47">
    <vt:lpwstr>zz9txsHiODupVLoStWChX6UDLKRKHh6CtmykFjxs8DTN9TQuBpuQcO02lrTlHhMQAck142+qxz7FqwBUISvQYnIR2cC1DTpucXQN5Af0+xchzIMtRdEVavzeL/yWsTrTKR+LhIqqj9/e58HrJvkTNl0fEVRIT1zeINZNioFg7jdWg39KJh4IZ/roEIag0MNn2JX22Jw15aLekjEv/nvIWTfZbnAXmkIdCwmBr9gnaH6o4T1d3KMxVx0EeBO2Opn</vt:lpwstr>
  </property>
  <property fmtid="{D5CDD505-2E9C-101B-9397-08002B2CF9AE}" pid="46" name="x1ye=48">
    <vt:lpwstr>vMCFMm1uv6b7I0NPZwnHy+8wDvJLhsALn+w1D/7VAeT0e2RAO/jdKTTZpw//wTpXPHqu7CCd4Q+XxRBQv2PmfzKtCmkyMxOrGSfmoI+DSeddpGw47wu4+H7K5a0lSTv7xPBBbtb+uruj6z1r6C2uI80xvCiLOLsYkKokG7L+5C6ShxTwR7IsnO52B0uQi+jvmL5x5oPzD+QO2VtL48NfZYwIEtGmJMBCAV5LTk1iPWl/DzfFbJ5319U+1uS2T8S</vt:lpwstr>
  </property>
  <property fmtid="{D5CDD505-2E9C-101B-9397-08002B2CF9AE}" pid="47" name="x1ye=49">
    <vt:lpwstr>1bf6HSFcsBZIAaI3QR+bJoso7WCiiuSg+9QQTqkaXoTz//PbeMg6WhAnoCxp8A8NDUnhSLUJUXghYBOzmSLW/0YT4exq9/cO0fvrDmT/sGicc0Pmz3ae9ZcH7DCAyyw/sqbe27NB86DaTcZMLA27ojyK3uVjs066ZUDG0zfpz8aTGPAio1n64hjHbmhmGZDOuOpce6xeIJZx4fnrJDVKBfFZHCsep/MXOni9eW6UlBpun7bfvgr4PPvPcIkyCvH</vt:lpwstr>
  </property>
  <property fmtid="{D5CDD505-2E9C-101B-9397-08002B2CF9AE}" pid="48" name="x1ye=5">
    <vt:lpwstr>nF62BKuc5vsKbEO67R/NYighgA/CAQwGVerLZhaIHq4e9dMlDv5VXudcToZuh8/UuuZHFETfd7PjLOjF1izptxkQ3W+WN3l+TCTuiwxfE6vjvMT6LDfLpFXy+vKC/HeOFTFgw2Ftr+neJz1L+YopsC/HeLPuCtQTFkVPasSS+QS9Xpry+qxroEwRfrjhNmKVaI6oy+M3KJRuUs8d2uycoPT1pUCr1RH3rYzmSolMaowkYyXbwJxfr+NR5uwqmbe</vt:lpwstr>
  </property>
  <property fmtid="{D5CDD505-2E9C-101B-9397-08002B2CF9AE}" pid="49" name="x1ye=50">
    <vt:lpwstr>F9RqBB6cMJNTc/IfJ9TvzMXL3CLIkmquQvMxEv2SP09IbOIVw4L/DXS3GeB4wwEIbJrf8gwG51joxvvb90e1ysUSR8PSpZi30JWGikRyAN6La5Sq0Hf8/t358vakmQdFSlfaHKuWHB0vde06xbNKemxjh36Alloq8ZuCdImDz4Z3N/eGPl0UdLQMvClg2EWgfs4Mu1dKm3ATgY8pYztyJAcYSjoLGeuf5xLN1OXKxoyuRa9Sf0JfrnOOOELejp/</vt:lpwstr>
  </property>
  <property fmtid="{D5CDD505-2E9C-101B-9397-08002B2CF9AE}" pid="50" name="x1ye=51">
    <vt:lpwstr>8WGyYF/bAp3Y792N1K0BbosvYVKJ0/xK+AaVTT+5aNJE4z+scSXfnO6C61M2a8gIxYIUlrj2r3W8FYfg5RjwUf+hDrO+hUAg9pfxmTza6z6SiflMBp/xdQAvO4j513V3ovgVcJeydVy//9m57ypZOfTJJbzXh97K1HLvkLg/np86+iDsDDBstbUAfxi4cpqhZGox+6Oh7FGE8tjb87du9QbVi+b0TnccQS5ONB75/vbwz/b4tw3GpjsPIxmhiL2</vt:lpwstr>
  </property>
  <property fmtid="{D5CDD505-2E9C-101B-9397-08002B2CF9AE}" pid="51" name="x1ye=52">
    <vt:lpwstr>qnBTfEaoyxmTIUin0Jelms0uUQNXI5Yny/BI0kGY4FiI5gliTQJel4/8WLxRDSux3yhEZBgVsBDVj1Dcf4Q3La7TKY4At3CgDmNEHDBfXtz9WGK42q4vlKPWAvOofPsHnPndNuG3a8+AYhW9j3xxMHpMfqsXiOKXtkUIDhorpnFg6U4QemyFR3FGvj3+R7WeQJY//owLlkjawexk2dgdK13ki5fZ/ScohAv1S3XDT3Xx2H1QLVKjc9HLGtsAP3Z</vt:lpwstr>
  </property>
  <property fmtid="{D5CDD505-2E9C-101B-9397-08002B2CF9AE}" pid="52" name="x1ye=53">
    <vt:lpwstr>jc3xgzje3HXS2gbUb6DjaLfAYS+GEVd/S+e7HUkv/i/iwVnzQhNZFHNa0kqG2HiDFYdu/s86S1c2VgA6tcS5ESfhJiMCcW+keCcGwB87BgQikqkEsJcK4xNdEn+WtePYSstcZdqEW8KnsJjB27Bb9XqsyHR/S479pxb1CYDEJWi/X88DhJkOMcJKR1L+tJKPcyqCDTaCz1jM8STgb/eK0ELpO9HT+DyxvuAdWDEkxlP0hyPjDnR4RpJs7nXhZ8P</vt:lpwstr>
  </property>
  <property fmtid="{D5CDD505-2E9C-101B-9397-08002B2CF9AE}" pid="53" name="x1ye=54">
    <vt:lpwstr>88v71PapRPFmc2KfCo6xXzRlTFBq8D8ezw+UIC9JhYd27Jd9OEE4lSJ4K8kssMvxqPvylwXqWXuu52PGQpZZB1EOeLC7GhvWm4zxITlJ5wH9hdPOxE1Rdbiwe/401Ln1NUE60kK+rSWd+hzZthGLPbwDkFt9he+tNlzzT78m8UF//gyDESAjW5aOpwNMTXeqU8qNg14VQiPFWR8U7LDPckGxvyVYwzztJyf4/le4VQYgmj0XcqRg191TCrtBGW4</vt:lpwstr>
  </property>
  <property fmtid="{D5CDD505-2E9C-101B-9397-08002B2CF9AE}" pid="54" name="x1ye=55">
    <vt:lpwstr>wLGkT1UF6mYyPH868rE+AX66Ec1MHV1d9TQOt8kZ1UEg8yQddDv1mTlDDyitoSeub5FKPaOnQgpcywNOvz/xzk8Z8U8PAKz1nPO6R02s8SpAgQliVDOzOC95FWiN+D+DbaswRls/Q2HR0Ajku3RvZS8jzrbn9Kx4Dr0g43eF7PlJVX98eKpOBCYHjMurZOXj0WbbcFo/yQCHJDUXc1X0+5vuDetbXmCj4DNfyDJuHtvL5q3lOmAPTteZESHZLxt</vt:lpwstr>
  </property>
  <property fmtid="{D5CDD505-2E9C-101B-9397-08002B2CF9AE}" pid="55" name="x1ye=56">
    <vt:lpwstr>eAi7QeMv0fU/cP8L/uPyPwiJQ7sHgQbQVyA/CADAPgIRdnBemy2nJeHE01RqTcffmWgX3Wf9VPH1ucxvJgkXVEJ7x0VBo+uaORgiwr/azQormYxUjJFF+VPxv5UeQp0gBMAUDaMUQMVppqpv1Fbb4vgpOkUMR/4Q8lw54aSkciasq+Ssp0FHPJ3u67R7RY5T6/yIwq2I//TVC9vtp7HAWmtIE4f6pnF7jyv9r4u4q+Bo6VTCA4fR+AFaXawsDSa</vt:lpwstr>
  </property>
  <property fmtid="{D5CDD505-2E9C-101B-9397-08002B2CF9AE}" pid="56" name="x1ye=57">
    <vt:lpwstr>KWu8YW0Ln/VK9oV+jK+HP3pFubJK0RBWt5BkX9gRWfuh+PklKL5aFVa1EIdDYtWdPhSDakkd+B2hEbXoMzZngB+M0aO+VRYtwPAYZFoKe7rTDKiWaFh0lerkVtvgqOXFI1iRTW2tdV10u+RCJ1jntVDQXDQNP8poibEzwJ/zLSdYi7OTsJKMLcuBFs20CW8Ygj/fvpS9Te8IK7WgT5IW2ILkfNAs/ly9f1tBGhhcGp1aEOpEEFJuVfe9XtTH4uE</vt:lpwstr>
  </property>
  <property fmtid="{D5CDD505-2E9C-101B-9397-08002B2CF9AE}" pid="57" name="x1ye=58">
    <vt:lpwstr>pJdvwtjgdMg0ZVdK8Vz/kkwQyxS7sccHxpaJNh5YvNDsbU3zndxCJAYc/Mn+WsmFDA/kyUqRQPXDafyjs+vJfTJiPb5x+LXH1wc76AW+B64UukKXqizMafjp2gUIAmLFrEdGqQEM/NcXddQS51/O0Cwl5xP0ts5bifa9mP1tjdnPymvmEg4BIM1tl9vCR9jzy9xa2A/gXe47TJGeKUG3fzse+F9LUG27Iko76yP5WxWqKkNG+1omc5rrcH7qbm6</vt:lpwstr>
  </property>
  <property fmtid="{D5CDD505-2E9C-101B-9397-08002B2CF9AE}" pid="58" name="x1ye=59">
    <vt:lpwstr>jc1QLXUjRempR9cJhWYeHL115T8z74dxUAvbWXSwjqhwEaGqpPk5QcUroj85didTI+O+Dp7EbtSjPrcYr/BRP8+kHtD5XA7heaUvKXH1aXD7gi4SOFi1aV8WnM2ozrxqQC5LZZI1sgTh3J3dBNlTHMQUf987m/g9wcTr1WbTcxXhuvGxEWfFKCEsS2aJkkixf1jvD8vl92KDuiPyZ99XNv4q5/DjrO8U4KQRGvKAjvdt4qeJUbeRQfHU7PN6Ja8</vt:lpwstr>
  </property>
  <property fmtid="{D5CDD505-2E9C-101B-9397-08002B2CF9AE}" pid="59" name="x1ye=6">
    <vt:lpwstr>FKnN4g/3LKrT+hAX7Jd1SLehPWN4yC45+jn+0SH8Kurd/oAad10J9eveuRsxk+v5PoZXfqX95WL54Mx5AzXruVNw+Qj9B5aBURh2atz+W1hOUddBZjBE/40yiRS5nQuyli1babXtncZB/Jg+1gVHqyMNm3HvD9PRz7nl+qBzapyVUwoGELasCoCV7c1klCVIQsybTRFhvb0vcJSteb0ICkeDAN4UkbczNRF4BP/tL5CoZWZWdt9iu9Nc+30uFLw</vt:lpwstr>
  </property>
  <property fmtid="{D5CDD505-2E9C-101B-9397-08002B2CF9AE}" pid="60" name="x1ye=60">
    <vt:lpwstr>6VY1MUhAl1VJL6H0azrE5m/DFLAOrgm/rtc7Mc/hg9yybXZfuwU6rCqPVq+G9shFLVhhVty/kgC5KP1SOYpNj0ErFqLOqUHaU80Fx7z5omhitEhErvKs6s+N7xjdafzPihQv5uZ5d49u4YaZPm1Unhy/4VDvb+ih25PSJssbE2s3QHd78KeT6Mt8agIv89COeieS2N9QtLkkNjQ0fRS07thhOFcqZ6WsWapHWh1lPVd8RNtnSQo032PaUZzhkJl</vt:lpwstr>
  </property>
  <property fmtid="{D5CDD505-2E9C-101B-9397-08002B2CF9AE}" pid="61" name="x1ye=61">
    <vt:lpwstr>8ILmPyTkUgkAJ3iLfYlP3bn94h9h7349rACKykPW3LKDG2oGy/AOnKeSUYTKtud4tHbo+QcigMtUkbOH1Hv7LTlo8rTJOQ2FmVO+3PgKFxMgDLt2QICzmdZuoJB9EL+06ut6Q50U6JYwuiwswHboQEhdEQOkRzor45xl/buFFWsDi9oGkw2Ngt88CN2JYKeMO/riIcG4CY2cV4JMc08Yk3Ou4Tbg+7l0wionRpWcEAXNWm7W0lr94gLkCHaqux+</vt:lpwstr>
  </property>
  <property fmtid="{D5CDD505-2E9C-101B-9397-08002B2CF9AE}" pid="62" name="x1ye=62">
    <vt:lpwstr>kwwYqMBYC+r2455kP9jjZnA6FX2+v7gRYi+Aq93DAEmG0wbsDBrJo+5aF26b3tegiiOJR16w2Zh9A9ZnoTNXm+hrmLP1TyZJZpP9751KijiemMTQexyDpnhXFgRibR1lwbcpb1VoZWE1WrsyTT3PAm3MvCgJBrzslg20LE9/YLeW+9iQ1CeuxrJ3ogVJUZnql+ZB3Nv0n+An7U52JAaYTB20svndAiZHsgkNYZrWO5Bd1xXebvJeZhzZu+qDoT7</vt:lpwstr>
  </property>
  <property fmtid="{D5CDD505-2E9C-101B-9397-08002B2CF9AE}" pid="63" name="x1ye=63">
    <vt:lpwstr>CA5IuRWTcsOPm1670Wgvpd0K12ZXGYKqqYUTcqtBoYeB3O57MxwtdI/uiARm7JegN3OR72bP/8CZGxQuCVXt3L3KXOc4/3WVnIu23WXDgmHgW+7kMHDLYteEGWUXlI2vUqYZSHqQ4nLIlTXNiEuiqSM+YeZWx24shDe8R+obVS1O0vZZlNU803/EUDYdrNTEMOQq18/YCuO2BXX77xWFQlCGYYLuFOik4EtIZ/GJi+UcIlBCY4fQsShz+lp4WQo</vt:lpwstr>
  </property>
  <property fmtid="{D5CDD505-2E9C-101B-9397-08002B2CF9AE}" pid="64" name="x1ye=64">
    <vt:lpwstr>IcWf5PcPMZV4dndihEaIm7DFGUc/QaSv4RX8t/Sia0J8sPjw27WTY55jf0RlP1wXeaINlSDlRh34P71JoszMiB8K1b20Fr0DaupChaDVE5aJp36o1Q/ZbvhMimwktINULp/Im3yFhWl4gRBjGhy1r/3m4H66pEmn8La7QHlivcnBC+oIE4v1x4oAH3U4wZsnJ2F47YWU4S0i6r6Fk1gzI6RaomGxago4rx2HQ8qJfNjqoHpLKbMq4Dgcq8v9zWv</vt:lpwstr>
  </property>
  <property fmtid="{D5CDD505-2E9C-101B-9397-08002B2CF9AE}" pid="65" name="x1ye=65">
    <vt:lpwstr>br4S1TAu7yZJ48HB4oxPFSb9TmjjgGh37gAOyTclkT7kVGVvsS4ptRuKMrUyhr1M+a377LPAoayuNkj6qXM2rG5edGdTBB5RLLmtZkVjEMl+rO/RA4AcdrMzz3NStiX+mf6lcWChb0DOaBQhIsM3DwL5V0650I8cNbnqN/iHqJTi/A44EGLje9Dr9YSt/bN9xrzE35ZYGdrlGInPEf41rJVp0gHkCZoq1I90p71VtN2piE1a3xRQjC6qQBTKhK8</vt:lpwstr>
  </property>
  <property fmtid="{D5CDD505-2E9C-101B-9397-08002B2CF9AE}" pid="66" name="x1ye=66">
    <vt:lpwstr>JwXYW1hvOXzNYjp5FyAqdLIX+/avLCNgY54gTtdSpHv2TyX/OCsRU2kJMQjtUUy4MRj5FmLAUh+7aIFFTrfwm8uFPTKOvtjxrQutT2x8Rk2KeZJeEYdNOrz4XO2V1gEPfdjTVSNveT23IM3uJjHfkuelpZJormbIn5lIDh8a9is8jaVgeC8IIY4Da4A9zdmeEfzovD6i//CpLT3amq5yS5h2foHHoRO9EpCoc94hm2kHe6Dj9i6FFqG/vdNJJpl</vt:lpwstr>
  </property>
  <property fmtid="{D5CDD505-2E9C-101B-9397-08002B2CF9AE}" pid="67" name="x1ye=67">
    <vt:lpwstr>7FPMQyoOLjQrzz2Y35PO+/SvYvA3fiYSJ+BnvaNmFGTuFfr9zKti2Iek7wBHzULcA2Z8X6/+2ZOJKM+QCfosi6eXuvXwrQDko30EzGlTbm63j632x0OaHxf+ex4hLu7eBXz7Ts0Znv14OoBhg640cq/9FnOFpLJbbwiltoPnWGA1E8sWDeNgcxe9DBQjvFRKlv1Mr9PIGdq/hoBlQpqsZW3x+jNqzlGggyfQU6qOKbxer0pa5N44XpzPcXDt9yR</vt:lpwstr>
  </property>
  <property fmtid="{D5CDD505-2E9C-101B-9397-08002B2CF9AE}" pid="68" name="x1ye=68">
    <vt:lpwstr>Q8OxSvyrWSIk4r/o0ZqraJ2YZ4ecDqJUxf6ci6NkMsoQRoilJiNZZf5Y3yUKuAH3F5qxen3RF8QQL3obkXbr5nXJBVvXw9TuPto8SUE5kkuh2keGuVMubxvNEh5Gg0klygiW0iLP+XyZNU5xRIa8GGd30R57A5etJ3xO8uzIwDvdgmixti0CRD7t+bA1huJ6kez66cN4ufdeQ9iiS4riWQr3g2dK36h+PYef3HpnQ+gEYjAN5P2BJrDS54PUvAq</vt:lpwstr>
  </property>
  <property fmtid="{D5CDD505-2E9C-101B-9397-08002B2CF9AE}" pid="69" name="x1ye=69">
    <vt:lpwstr>ilj/6dmQod2k+IoWSWoQmx8sN3K8ZUGnGLSHCzT5EekWbcuxTX3oYIv6HntbvwgiRjm4P/C0AFqf7MbHvkzc71rsr/qflxhVT+LbvKVpPexZmlXxsSHWgw+0rP3Z9AZXIXHR2dxHKvU1AGExJ2eMsFhmd0pUKke0MRE451XjGNqLHT9MobtSwskTSMHRYcpvnKPsojG8Fjgor/8nJYV47RffzoCLjjcc54roZbQlQMvlghiAU0gt1p3uOf7/ptw</vt:lpwstr>
  </property>
  <property fmtid="{D5CDD505-2E9C-101B-9397-08002B2CF9AE}" pid="70" name="x1ye=7">
    <vt:lpwstr>kGKj4wULFzQQDMzrRtcUnWrPI09+XcKvdY1FFpaYNPSCOlU97IYiAMe6mFBf+FPrSaxJu2qc8MNxgG0Hcy5+l/uE211jjo+7jYmEmH/hM2tVmguBoEo/BzXeUN3c+mtxUNtefL4ETayccXSEUZ+TRScP01bNao2X02Z0v0AuykiRPUuyRTakszRFBaDmgf8+T7H5X6wmUQqTwnPwONx5jKRM5v2yO/qr16nMO5+cMwTRhui4/oXv95PZFTJEBgZ</vt:lpwstr>
  </property>
  <property fmtid="{D5CDD505-2E9C-101B-9397-08002B2CF9AE}" pid="71" name="x1ye=70">
    <vt:lpwstr>NbATCT4FeqOFoothrxMNDdDPwiYsriwPqdow8GlmD4uOVsXMVfXsGeXrC5q/bKA6vj7/gqkV0eO8rln9hnZKlwo6VKn6MEjA672qCN6BNP4x9VhiEJExWRBcq1t7bx72qVlJXKt+TOwlQRnGIRvSEX780QEQjISAU4aM6uAFTjkbXroD21ea6hjXW8ecKb+1OouJeZX2vPVT0gkPpl4JMNE2O9nDCMbkA6x30osmVx39KhopZqRM1AGwuwtz+t2</vt:lpwstr>
  </property>
  <property fmtid="{D5CDD505-2E9C-101B-9397-08002B2CF9AE}" pid="72" name="x1ye=71">
    <vt:lpwstr>kyw+CTD3dHcB5PryV4hXrfO8hfgnsFrqatAyV+WHzo1JYbr8cdGzslp8yo50bazPUU9TT3QHjfN0sc9ymLog1+wr78GtNxPCrDHJEK9TgHoEllRUxYXmX6jJjjpddT02GS0x8VeSUlX64tsO+jNlwmRK0WtmbQ1qR74H2FQYKFtfyTLpjutr9cXTqEDfUoOmpGIsBBdRszxQuXH7wNYzIUfHOnRc3OlV+qojc+6bco4W4NNAaoUy573aV+BQO3h</vt:lpwstr>
  </property>
  <property fmtid="{D5CDD505-2E9C-101B-9397-08002B2CF9AE}" pid="73" name="x1ye=72">
    <vt:lpwstr>p8aUAp6Bv2xlyGgQs89YwQe3rHXvRrq/YWz4Aa16O/8OEdt6+BOZBr5x6OeUUh/vrylZjZfz4tMm2qC+chdohdQcbsSWx7XvZ9EhmmPHvlmY2enWG5GE7GfBBKFLiuADITiXslrFD8e70q6Tp5GTSk9Ak6AojoKIp3ysNcKzHn1jaMmWb5barimBfuRXIzkJRgqr8xQDfPT8pTq/8J4OFPxX6A+4OJZ3u60oA9frd67qvAWmzIKdrN+dKyoCxJT</vt:lpwstr>
  </property>
  <property fmtid="{D5CDD505-2E9C-101B-9397-08002B2CF9AE}" pid="74" name="x1ye=73">
    <vt:lpwstr>M3NlJzbcmBkPS2VxMDpgHozSgGIP0EtRz9B7j+R+pAI1325w71XQetbAOyA6M9w0OwdaXftgjK4wl2yFnsWDwZZMfH6VSyqzdewSnLLFBtsd4IZ7LPO10BR1vAsOVDljJqOhlWIt8OqXMnOsQkLH0DxK6u5XRDjsknrt6llgTT/opqNpZI7SiUamzRphgulLuopuG+cdD2/12HFzSGKCkeYDpRkunwxAUnzseJ/86xYm8BSHkKN+xBOMuMsgOlf</vt:lpwstr>
  </property>
  <property fmtid="{D5CDD505-2E9C-101B-9397-08002B2CF9AE}" pid="75" name="x1ye=74">
    <vt:lpwstr>bOQQHnglEr0UeVaDur+IbivOuGIXEb09s9OCb9hp5en7+NhufZ/71t905m6G8uukCD6sMz8gpdjMAjJIPGpjiCuJzWRU3ypFplxxGM+bIP2C7JabkLosQlImMeKWmiCkUoHBMgWsOLUzeQ+5Wvt6L4XOOTQSaBfEsxGjryPfqUzPdXIbzd2Op+BqAhB8vnTBDRp0RI29UVLNWloNbQFDJiqJBSN2R/t87Oa131HFiwa/1NXIYY2xObh4rJmJJA9</vt:lpwstr>
  </property>
  <property fmtid="{D5CDD505-2E9C-101B-9397-08002B2CF9AE}" pid="76" name="x1ye=75">
    <vt:lpwstr>YWilVNZSSI5mzxABmBgx1rtj4aAM1kU13MgD6CNl27dVoIDpsRCtmr7E1UuBAK7yW0UkZtVNbohhZ0b3tuBwzHvXlvLqzpUXIwUXWfCtkAxIEtY0Nmp6uVjlZJ6DQXeUWypL0aK3uQ4RZKB89xazOaOFFMfsofRZyYufKNqKLx6jWZ1H7oBwDf/ogZSSTMpM7klvBIj7Kj9oU5ANl10sA7EjKN8Bv2nshtv7An7LKtckREy/P16m2hR5L5h/kBT</vt:lpwstr>
  </property>
  <property fmtid="{D5CDD505-2E9C-101B-9397-08002B2CF9AE}" pid="77" name="x1ye=76">
    <vt:lpwstr>GJS6A3H2jf8rbfY1mmbU9ppcZ6su86K86TymzU84i4ijEj18Oj5tR+4xq7uYkUKXu9brR7cAa01AE6QCScw7wmgZ8JDDwLay9/1epISPoy4GQHWHxSuE48lWtz36tpHomLL0DbZSjCn9eALzn7/y/CAq34MtWvKkFSjIhZAvWv+kqMDsgDhFumWgPyPGCNr69Sqm/NbBAeGIJCiGPadw5ZsfssB20O6Oky9IZA0VBveY1DwE0W1DipcxLnfaPo+</vt:lpwstr>
  </property>
  <property fmtid="{D5CDD505-2E9C-101B-9397-08002B2CF9AE}" pid="78" name="x1ye=77">
    <vt:lpwstr>C3B/qX+cpO10nplHZ19ttLgOlhfMzYJg2JTVQ1+L1hjpeiffkewLAWzfLStINqSgtwZ4ka/3VrsmmxF+xFTe9JWpzIUtyAwpLFLpPqt1PRoLjoXj0oASYQJck52DzwzUMQkCoJ0oKfY4CYSyHV1f2/ciSa+tDkM3btVWdcttXqJxiWmVCpwrMkG9UpRx3Jq3F4f692WwA7i1iZON6UrfdGdDBEaQMpZwWLfgEjwcLMDzNv6EmiXyYb2V5noIpnt</vt:lpwstr>
  </property>
  <property fmtid="{D5CDD505-2E9C-101B-9397-08002B2CF9AE}" pid="79" name="x1ye=78">
    <vt:lpwstr>F1LhujZZFWMLclkW+CLyuXCl7Om3DJ0Dw//0o/GHFH9c9EOMTDTfnfkpShCkgK9t//DOQ5agxNAAA=</vt:lpwstr>
  </property>
  <property fmtid="{D5CDD505-2E9C-101B-9397-08002B2CF9AE}" pid="80" name="x1ye=8">
    <vt:lpwstr>Ro/K12GUHZAc2JFz0oTI+zuVNjZUgqKY6Bf1yJL1eR00MOYMXd2/hP9A/jGUxgjpcU/hoMC/RtT5Z30yFAnLEUxVrhAjH5Y+jTr4h60TwEo2xMPI3Kf9vilphR7dZsl0mavdOLWaYj8qTg+7NPp2ThynPE031catv5WsuQIuofDE/z4V2N6kpw8FrZTY1FnrGYCrexRnEuy/CPpZJKBFZeMk3pIldc0ZjjsGb1wvApU7u0tiupD55fl3MP3mfhq</vt:lpwstr>
  </property>
  <property fmtid="{D5CDD505-2E9C-101B-9397-08002B2CF9AE}" pid="81" name="x1ye=9">
    <vt:lpwstr>OgXIph9dl4twB+pS2OPC7xFOHG1ucurbje6WP51QKR3MCtBFmy0Ufv8dkD3QKpO2HshczsMsvhmRMDQwmEgzRW3pQSRqDMfOPMo2YWGGxeRA4TWekmoJWo67z8K+1sC6gZzE0fskvE44B8f3UKOS+rCdOBZLHe+UqvrDfQR4R3qgOBXwsYjBbBPSxDkocI4sEDZqIsNfb6ACsciRjHLp8JGgSmFG5RaOhEVbPhl8HUyzeLGLuBVp0+mtOYKgf3h</vt:lpwstr>
  </property>
</Properties>
</file>